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1C66CE" w14:textId="1FFFAA6B" w:rsidR="00A9204E" w:rsidRDefault="00F37E04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  <w:r w:rsidRPr="00F37E04">
        <w:rPr>
          <w:rFonts w:ascii="Phetsarath OT" w:hAnsi="Phetsarath OT" w:cs="Phetsarath OT"/>
          <w:b/>
          <w:bCs/>
          <w:sz w:val="36"/>
          <w:szCs w:val="36"/>
        </w:rPr>
        <w:t xml:space="preserve">Task </w:t>
      </w:r>
      <w:r w:rsidR="002F5846">
        <w:rPr>
          <w:rFonts w:ascii="Phetsarath OT" w:hAnsi="Phetsarath OT" w:cs="Phetsarath OT"/>
          <w:b/>
          <w:bCs/>
          <w:sz w:val="36"/>
          <w:szCs w:val="36"/>
          <w:lang w:bidi="lo-LA"/>
        </w:rPr>
        <w:t>M</w:t>
      </w:r>
      <w:r w:rsidRPr="00F37E04">
        <w:rPr>
          <w:rFonts w:ascii="Phetsarath OT" w:hAnsi="Phetsarath OT" w:cs="Phetsarath OT"/>
          <w:b/>
          <w:bCs/>
          <w:sz w:val="36"/>
          <w:szCs w:val="36"/>
        </w:rPr>
        <w:t>anagement</w:t>
      </w:r>
    </w:p>
    <w:p w14:paraId="7BDBFD16" w14:textId="77777777" w:rsidR="002F5846" w:rsidRDefault="002F5846" w:rsidP="00F37E04">
      <w:pPr>
        <w:jc w:val="center"/>
        <w:rPr>
          <w:rFonts w:ascii="Phetsarath OT" w:hAnsi="Phetsarath OT" w:cs="Phetsarath OT"/>
          <w:b/>
          <w:bCs/>
          <w:sz w:val="36"/>
          <w:szCs w:val="36"/>
        </w:rPr>
      </w:pPr>
    </w:p>
    <w:p w14:paraId="66224AD1" w14:textId="77811B7C" w:rsidR="007066C3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ອົງປະກອ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ບຫຼັກ</w:t>
      </w:r>
      <w:r w:rsidRPr="00F37E04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2F0857AA" w14:textId="1821BF01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ສາຍພົວພັນພາບລວມ:</w:t>
      </w:r>
    </w:p>
    <w:p w14:paraId="61A95AA9" w14:textId="3214EA53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81AD2A" w14:textId="11796D85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val="lo-LA" w:bidi="lo-LA"/>
        </w:rPr>
        <mc:AlternateContent>
          <mc:Choice Requires="wpg">
            <w:drawing>
              <wp:anchor distT="0" distB="0" distL="114300" distR="114300" simplePos="0" relativeHeight="251634176" behindDoc="0" locked="0" layoutInCell="1" allowOverlap="1" wp14:anchorId="788AAB55" wp14:editId="4CEE21A1">
                <wp:simplePos x="0" y="0"/>
                <wp:positionH relativeFrom="margin">
                  <wp:posOffset>904875</wp:posOffset>
                </wp:positionH>
                <wp:positionV relativeFrom="paragraph">
                  <wp:posOffset>13970</wp:posOffset>
                </wp:positionV>
                <wp:extent cx="5153025" cy="2143125"/>
                <wp:effectExtent l="0" t="0" r="28575" b="28575"/>
                <wp:wrapNone/>
                <wp:docPr id="101" name="Group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53025" cy="2143125"/>
                          <a:chOff x="0" y="0"/>
                          <a:chExt cx="5153025" cy="2143125"/>
                        </a:xfrm>
                      </wpg:grpSpPr>
                      <wps:wsp>
                        <wps:cNvPr id="85" name="Oval 85"/>
                        <wps:cNvSpPr/>
                        <wps:spPr>
                          <a:xfrm>
                            <a:off x="1933575" y="0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9EA362" w14:textId="5C723DD9" w:rsidR="002649C4" w:rsidRDefault="002F5846" w:rsidP="002649C4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6953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DB1041" w14:textId="5BD06B2B" w:rsidR="002F5846" w:rsidRDefault="002F5846" w:rsidP="002F5846">
                              <w:pPr>
                                <w:jc w:val="center"/>
                              </w:pPr>
                              <w: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3905250" y="638175"/>
                            <a:ext cx="1247775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F626DB" w14:textId="5076F91D" w:rsidR="002F5846" w:rsidRDefault="002F5846" w:rsidP="002F5846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Oval 89"/>
                        <wps:cNvSpPr/>
                        <wps:spPr>
                          <a:xfrm>
                            <a:off x="3219450" y="174307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10F65" w14:textId="0A9779EA" w:rsidR="002F5846" w:rsidRDefault="002F5846" w:rsidP="002F5846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Oval 90"/>
                        <wps:cNvSpPr/>
                        <wps:spPr>
                          <a:xfrm>
                            <a:off x="1152525" y="1762125"/>
                            <a:ext cx="1143000" cy="3810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D1262D" w14:textId="3823FFE7" w:rsidR="002F5846" w:rsidRDefault="002F5846" w:rsidP="002F5846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Straight Arrow Connector 91"/>
                        <wps:cNvCnPr/>
                        <wps:spPr>
                          <a:xfrm flipH="1" flipV="1">
                            <a:off x="2781300" y="381000"/>
                            <a:ext cx="84772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Arrow Connector 92"/>
                        <wps:cNvCnPr/>
                        <wps:spPr>
                          <a:xfrm flipH="1">
                            <a:off x="1866900" y="390525"/>
                            <a:ext cx="638175" cy="1362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Straight Arrow Connector 93"/>
                        <wps:cNvCnPr/>
                        <wps:spPr>
                          <a:xfrm flipV="1">
                            <a:off x="2171700" y="990600"/>
                            <a:ext cx="1809750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Arrow Connector 94"/>
                        <wps:cNvCnPr/>
                        <wps:spPr>
                          <a:xfrm flipH="1" flipV="1">
                            <a:off x="3086100" y="276225"/>
                            <a:ext cx="1076325" cy="390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Arrow Connector 95"/>
                        <wps:cNvCnPr/>
                        <wps:spPr>
                          <a:xfrm flipH="1">
                            <a:off x="1190625" y="781050"/>
                            <a:ext cx="2733675" cy="47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Arrow Connector 96"/>
                        <wps:cNvCnPr/>
                        <wps:spPr>
                          <a:xfrm flipH="1">
                            <a:off x="990600" y="266700"/>
                            <a:ext cx="971550" cy="447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Straight Arrow Connector 97"/>
                        <wps:cNvCnPr/>
                        <wps:spPr>
                          <a:xfrm flipH="1" flipV="1">
                            <a:off x="866775" y="1095375"/>
                            <a:ext cx="581025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Straight Arrow Connector 98"/>
                        <wps:cNvCnPr/>
                        <wps:spPr>
                          <a:xfrm flipH="1">
                            <a:off x="2362200" y="1933575"/>
                            <a:ext cx="857250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Straight Arrow Connector 99"/>
                        <wps:cNvCnPr/>
                        <wps:spPr>
                          <a:xfrm flipV="1">
                            <a:off x="4133850" y="1076325"/>
                            <a:ext cx="323850" cy="695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Straight Arrow Connector 100"/>
                        <wps:cNvCnPr/>
                        <wps:spPr>
                          <a:xfrm flipH="1" flipV="1">
                            <a:off x="1171575" y="971550"/>
                            <a:ext cx="2152650" cy="857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8AAB55" id="Group 101" o:spid="_x0000_s1026" style="position:absolute;left:0;text-align:left;margin-left:71.25pt;margin-top:1.1pt;width:405.75pt;height:168.75pt;z-index:251634176;mso-position-horizontal-relative:margin" coordsize="51530,21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">
                <v:oval id="Oval 85" o:spid="_x0000_s1027" style="position:absolute;left:19335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169EA362" w14:textId="5C723DD9" w:rsidR="002649C4" w:rsidRDefault="002F5846" w:rsidP="002649C4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oval id="Oval 86" o:spid="_x0000_s1028" style="position:absolute;top:6953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3DB1041" w14:textId="5BD06B2B" w:rsidR="002F5846" w:rsidRDefault="002F5846" w:rsidP="002F5846">
                        <w:pPr>
                          <w:jc w:val="center"/>
                        </w:pPr>
                        <w:r>
                          <w:t>Report</w:t>
                        </w:r>
                      </w:p>
                    </w:txbxContent>
                  </v:textbox>
                </v:oval>
                <v:oval id="Oval 87" o:spid="_x0000_s1029" style="position:absolute;left:39052;top:6381;width:124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PhZwwAAANsAAAAPAAAAZHJzL2Rvd25yZXYueG1sRI9Ba8JA&#10;FITvBf/D8gRvdWORNkZXkUJACz00xvsj+0wWs29DdtXYX98tCB6HmfmGWW0G24or9d44VjCbJiCI&#10;K6cN1wrKQ/6agvABWWPrmBTcycNmPXpZYabdjX/oWoRaRAj7DBU0IXSZlL5qyKKfuo44eifXWwxR&#10;9rXUPd4i3LbyLUnepU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oKj4Wc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5CF626DB" w14:textId="5076F91D" w:rsidR="002F5846" w:rsidRDefault="002F5846" w:rsidP="002F5846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oval id="Oval 89" o:spid="_x0000_s1030" style="position:absolute;left:32194;top:17430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510F65" w14:textId="0A9779EA" w:rsidR="002F5846" w:rsidRDefault="002F5846" w:rsidP="002F5846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90" o:spid="_x0000_s1031" style="position:absolute;left:11525;top:17621;width:11430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bw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Vwfv8QfILc3AAAA//8DAFBLAQItABQABgAIAAAAIQDb4fbL7gAAAIUBAAATAAAAAAAAAAAAAAAA&#10;AAAAAABbQ29udGVudF9UeXBlc10ueG1sUEsBAi0AFAAGAAgAAAAhAFr0LFu/AAAAFQEAAAsAAAAA&#10;AAAAAAAAAAAAHwEAAF9yZWxzLy5yZWxzUEsBAi0AFAAGAAgAAAAhAKqY9vDBAAAA2w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6AD1262D" w14:textId="3823FFE7" w:rsidR="002F5846" w:rsidRDefault="002F5846" w:rsidP="002F5846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91" o:spid="_x0000_s1032" type="#_x0000_t32" style="position:absolute;left:27813;top:3810;width:8477;height:1362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2" o:spid="_x0000_s1033" type="#_x0000_t32" style="position:absolute;left:18669;top:3905;width:6381;height:1362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3" o:spid="_x0000_s1034" type="#_x0000_t32" style="position:absolute;left:21717;top:9906;width:18097;height:847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mpj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GcLfl/gD5PwKAAD//wMAUEsBAi0AFAAGAAgAAAAhANvh9svuAAAAhQEAABMAAAAAAAAA&#10;AAAAAAAAAAAAAFtDb250ZW50X1R5cGVzXS54bWxQSwECLQAUAAYACAAAACEAWvQsW78AAAAVAQAA&#10;CwAAAAAAAAAAAAAAAAAfAQAAX3JlbHMvLnJlbHNQSwECLQAUAAYACAAAACEAT+JqY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4" o:spid="_x0000_s1035" type="#_x0000_t32" style="position:absolute;left:30861;top:2762;width:10763;height:390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5" o:spid="_x0000_s1036" type="#_x0000_t32" style="position:absolute;left:11906;top:7810;width:27337;height: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6" o:spid="_x0000_s1037" type="#_x0000_t32" style="position:absolute;left:9906;top:2667;width:9715;height:4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cn7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juH3S/wBcvEDAAD//wMAUEsBAi0AFAAGAAgAAAAhANvh9svuAAAAhQEAABMAAAAAAAAA&#10;AAAAAAAAAAAAAFtDb250ZW50X1R5cGVzXS54bWxQSwECLQAUAAYACAAAACEAWvQsW78AAAAVAQAA&#10;CwAAAAAAAAAAAAAAAAAfAQAAX3JlbHMvLnJlbHNQSwECLQAUAAYACAAAACEAX5XJ+8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97" o:spid="_x0000_s1038" type="#_x0000_t32" style="position:absolute;left:8667;top:10953;width:5811;height:69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98" o:spid="_x0000_s1039" type="#_x0000_t32" style="position:absolute;left:23622;top:19335;width:8572;height: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99" o:spid="_x0000_s1040" type="#_x0000_t32" style="position:absolute;left:41338;top:10763;width:3239;height:6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5b9bd5 [3204]" strokeweight=".5pt">
                  <v:stroke endarrow="block" joinstyle="miter"/>
                </v:shape>
                <v:shape id="Straight Arrow Connector 100" o:spid="_x0000_s1041" type="#_x0000_t32" style="position:absolute;left:11715;top:9715;width:21527;height:857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F68503C" w14:textId="2918C44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D4B3AA5" w14:textId="2A15BB96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ECA35B2" w14:textId="24E81668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B4E383" w14:textId="1788EF5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B535CEF" w14:textId="7A6B46DA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08A1A9A" w14:textId="001CA74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64AAF93" w14:textId="5A3E979C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4B118B" w14:textId="10ECBB1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4D33B86" w14:textId="77777777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B10F70" w14:textId="6239775F" w:rsidR="002F5846" w:rsidRDefault="002F5846" w:rsidP="002F5846">
      <w:pPr>
        <w:pStyle w:val="ListParagraph"/>
        <w:ind w:left="3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647DF27" w14:textId="09AEC99E" w:rsidR="002F5846" w:rsidRDefault="002F5846" w:rsidP="002F5846">
      <w:pPr>
        <w:pStyle w:val="ListParagraph"/>
        <w:numPr>
          <w:ilvl w:val="1"/>
          <w:numId w:val="38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ສາຍພົວພັນຍ່ອຍ:</w:t>
      </w:r>
    </w:p>
    <w:p w14:paraId="3A2A927B" w14:textId="553445CA" w:rsidR="002F5846" w:rsidRPr="005C6B98" w:rsidRDefault="002F5846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16641AE" w14:textId="390EE318" w:rsidR="002F5846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</w:p>
    <w:p w14:paraId="618B4DF6" w14:textId="7876FD90" w:rsidR="00961714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6502DC21" wp14:editId="668CEBF0">
                <wp:simplePos x="0" y="0"/>
                <wp:positionH relativeFrom="column">
                  <wp:posOffset>1209675</wp:posOffset>
                </wp:positionH>
                <wp:positionV relativeFrom="paragraph">
                  <wp:posOffset>220980</wp:posOffset>
                </wp:positionV>
                <wp:extent cx="3448050" cy="523875"/>
                <wp:effectExtent l="0" t="0" r="19050" b="2857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76" name="Oval 76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D210AC" w14:textId="0CA7B355" w:rsidR="00C553EE" w:rsidRDefault="00C553EE" w:rsidP="00C553E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29E27D" w14:textId="214A91F1" w:rsidR="00C553EE" w:rsidRDefault="00C553EE" w:rsidP="00C553EE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Straight Arrow Connector 79"/>
                        <wps:cNvCnPr/>
                        <wps:spPr>
                          <a:xfrm flipH="1">
                            <a:off x="1104900" y="304800"/>
                            <a:ext cx="11811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E51589" w14:textId="5D9E9AE6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8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BB9F40" w14:textId="77777777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2DC21" id="Group 88" o:spid="_x0000_s1042" style="position:absolute;left:0;text-align:left;margin-left:95.25pt;margin-top:17.4pt;width:271.5pt;height:41.25pt;z-index:251662848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">
                <v:oval id="Oval 76" o:spid="_x0000_s1043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26D210AC" w14:textId="0CA7B355" w:rsidR="00C553EE" w:rsidRDefault="00C553EE" w:rsidP="00C553E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77" o:spid="_x0000_s1044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29E27D" w14:textId="214A91F1" w:rsidR="00C553EE" w:rsidRDefault="00C553EE" w:rsidP="00C553EE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79" o:spid="_x0000_s1045" type="#_x0000_t32" style="position:absolute;left:11049;top:3048;width:11811;height:1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6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14:paraId="2FE51589" w14:textId="5D9E9AE6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_x0000_s1047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2zIwgAAANsAAAAPAAAAZHJzL2Rvd25yZXYueG1sRI9Pa8JA&#10;FMTvhX6H5RV6qxst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DSW2zIwgAAANsAAAAPAAAA&#10;AAAAAAAAAAAAAAcCAABkcnMvZG93bnJldi54bWxQSwUGAAAAAAMAAwC3AAAA9gIAAAAA&#10;" filled="f" stroked="f">
                  <v:textbox style="mso-fit-shape-to-text:t">
                    <w:txbxContent>
                      <w:p w14:paraId="1FBB9F40" w14:textId="77777777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E1A549D" w14:textId="7C809DF9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01EFA3B" w14:textId="51927F2E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6585A8" w14:textId="601F0824" w:rsidR="00F6303F" w:rsidRDefault="00F6303F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108135" w14:textId="6F2899AC" w:rsidR="00961714" w:rsidRPr="00F6303F" w:rsidRDefault="00961714" w:rsidP="00F630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BF6395" w14:textId="59B9F288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</w:p>
    <w:p w14:paraId="57E1E39A" w14:textId="7FD27AFB" w:rsidR="0096171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48C4F83A" wp14:editId="474436D8">
                <wp:simplePos x="0" y="0"/>
                <wp:positionH relativeFrom="column">
                  <wp:posOffset>1247775</wp:posOffset>
                </wp:positionH>
                <wp:positionV relativeFrom="paragraph">
                  <wp:posOffset>118745</wp:posOffset>
                </wp:positionV>
                <wp:extent cx="3448050" cy="523875"/>
                <wp:effectExtent l="0" t="0" r="19050" b="28575"/>
                <wp:wrapNone/>
                <wp:docPr id="147" name="Group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10" name="Oval 110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C8AD0" w14:textId="77777777" w:rsidR="00B54769" w:rsidRDefault="00B54769" w:rsidP="00B54769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Oval 114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860468" w14:textId="463F7893" w:rsidR="00B54769" w:rsidRDefault="00B54769" w:rsidP="00B54769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6E927D" w14:textId="1DA3F31B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6F0F3" w14:textId="2E531FAE" w:rsidR="00B54769" w:rsidRPr="00C32875" w:rsidRDefault="00B54769" w:rsidP="00B54769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6" name="Straight Arrow Connector 14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C4F83A" id="Group 147" o:spid="_x0000_s1048" style="position:absolute;left:0;text-align:left;margin-left:98.25pt;margin-top:9.35pt;width:271.5pt;height:41.25pt;z-index:251672064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">
                <v:oval id="Oval 110" o:spid="_x0000_s1049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419C8AD0" w14:textId="77777777" w:rsidR="00B54769" w:rsidRDefault="00B54769" w:rsidP="00B54769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oval id="Oval 114" o:spid="_x0000_s1050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C860468" w14:textId="463F7893" w:rsidR="00B54769" w:rsidRDefault="00B54769" w:rsidP="00B54769">
                        <w:pPr>
                          <w:jc w:val="center"/>
                        </w:pPr>
                        <w:r>
                          <w:t>Document</w:t>
                        </w:r>
                      </w:p>
                    </w:txbxContent>
                  </v:textbox>
                </v:oval>
                <v:shape id="_x0000_s1051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" filled="f" stroked="f">
                  <v:textbox style="mso-fit-shape-to-text:t">
                    <w:txbxContent>
                      <w:p w14:paraId="6A6E927D" w14:textId="1DA3F31B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2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UsC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" filled="f" stroked="f">
                  <v:textbox style="mso-fit-shape-to-text:t">
                    <w:txbxContent>
                      <w:p w14:paraId="4B66F0F3" w14:textId="2E531FAE" w:rsidR="00B54769" w:rsidRPr="00C32875" w:rsidRDefault="00B54769" w:rsidP="00B54769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46" o:spid="_x0000_s1053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22378323" w14:textId="64174AE1" w:rsidR="00B54769" w:rsidRDefault="00B54769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CB724E3" w14:textId="6A62FDDF" w:rsidR="00961714" w:rsidRDefault="0096171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2B235A4" w14:textId="212EC5B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A62C5D5" w14:textId="5A4C4E80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6C6156" w14:textId="24DEFC1B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97A65D0" w14:textId="07A0936A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643FB7C" w14:textId="77777777" w:rsidR="00E22554" w:rsidRDefault="00E22554" w:rsidP="00961714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BBAAB7E" w14:textId="35B202FD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lastRenderedPageBreak/>
        <w:t xml:space="preserve">ສາຍພົວພັນລະຫ່ວງ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 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092975E3" w14:textId="7E3B41BC" w:rsidR="00B54769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74112" behindDoc="0" locked="0" layoutInCell="1" allowOverlap="1" wp14:anchorId="3C53EA22" wp14:editId="1EF8E273">
                <wp:simplePos x="0" y="0"/>
                <wp:positionH relativeFrom="margin">
                  <wp:align>center</wp:align>
                </wp:positionH>
                <wp:positionV relativeFrom="paragraph">
                  <wp:posOffset>240665</wp:posOffset>
                </wp:positionV>
                <wp:extent cx="3448050" cy="523875"/>
                <wp:effectExtent l="0" t="0" r="19050" b="28575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125AEC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708661D8" w14:textId="357BB66E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Oval 158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78E0E5" w14:textId="6E61B578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372D7A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88B110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61" name="Straight Arrow Connector 161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53EA22" id="Group 149" o:spid="_x0000_s1054" style="position:absolute;left:0;text-align:left;margin-left:0;margin-top:18.95pt;width:271.5pt;height:41.25pt;z-index:251674112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">
                <v:oval id="Oval 154" o:spid="_x0000_s1055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6125AEC" w14:textId="77777777" w:rsidR="005C30DC" w:rsidRDefault="005C30DC" w:rsidP="005C30DC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708661D8" w14:textId="357BB66E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58" o:spid="_x0000_s1056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7Kc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tPKMTKDXfwAAAP//AwBQSwECLQAUAAYACAAAACEA2+H2y+4AAACFAQAAEwAAAAAAAAAA&#10;AAAAAAAAAAAAW0NvbnRlbnRfVHlwZXNdLnhtbFBLAQItABQABgAIAAAAIQBa9CxbvwAAABUBAAAL&#10;AAAAAAAAAAAAAAAAAB8BAABfcmVscy8ucmVsc1BLAQItABQABgAIAAAAIQAG/7Kc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2278E0E5" w14:textId="6E61B578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57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TR5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z&#10;Jfw/ky7Q6z8AAAD//wMAUEsBAi0AFAAGAAgAAAAhANvh9svuAAAAhQEAABMAAAAAAAAAAAAAAAAA&#10;AAAAAFtDb250ZW50X1R5cGVzXS54bWxQSwECLQAUAAYACAAAACEAWvQsW78AAAAVAQAACwAAAAAA&#10;AAAAAAAAAAAfAQAAX3JlbHMvLnJlbHNQSwECLQAUAAYACAAAACEAHF00ecAAAADcAAAADwAAAAAA&#10;AAAAAAAAAAAHAgAAZHJzL2Rvd25yZXYueG1sUEsFBgAAAAADAAMAtwAAAPQCAAAAAA==&#10;" filled="f" stroked="f">
                  <v:textbox style="mso-fit-shape-to-text:t">
                    <w:txbxContent>
                      <w:p w14:paraId="66372D7A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58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1dZwwAAANwAAAAPAAAAZHJzL2Rvd25yZXYueG1sRI9Ba8Mw&#10;DIXvg/0Ho8Fuq9NBy0jrltKt0MMu69K7iNU4NJZDrDXpv58Og90k3tN7n9bbKXbmRkNuEzuYzwow&#10;xHXyLTcOqu/DyxuYLMgeu8Tk4E4ZtpvHhzWWPo38RbeTNEZDOJfoIIj0pbW5DhQxz1JPrNolDRFF&#10;16GxfsBRw2NnX4tiaS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QwtXWcMAAADcAAAADwAA&#10;AAAAAAAAAAAAAAAHAgAAZHJzL2Rvd25yZXYueG1sUEsFBgAAAAADAAMAtwAAAPcCAAAAAA==&#10;" filled="f" stroked="f">
                  <v:textbox style="mso-fit-shape-to-text:t">
                    <w:txbxContent>
                      <w:p w14:paraId="2988B110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161" o:spid="_x0000_s1059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2+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X+Tw+0yaQG9/AAAA//8DAFBLAQItABQABgAIAAAAIQDb4fbL7gAAAIUBAAATAAAAAAAAAAAA&#10;AAAAAAAAAABbQ29udGVudF9UeXBlc10ueG1sUEsBAi0AFAAGAAgAAAAhAFr0LFu/AAAAFQEAAAsA&#10;AAAAAAAAAAAAAAAAHwEAAF9yZWxzLy5yZWxzUEsBAi0AFAAGAAgAAAAhACcTPb7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009D9A1C" w14:textId="07B04C9C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CD3E2B5" w14:textId="45E195C7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014BFE" w14:textId="7A4A18E1" w:rsidR="00B54769" w:rsidRDefault="00B54769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D717E21" w14:textId="3DD1256F" w:rsidR="005C30DC" w:rsidRDefault="005C30DC" w:rsidP="00B54769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A259E97" w14:textId="20C9B1D1" w:rsidR="005C6B98" w:rsidRDefault="005C6B98" w:rsidP="005C6B98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4CAC40BA" w14:textId="4255C3E1" w:rsid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548ECA2A" wp14:editId="4D14116B">
                <wp:simplePos x="0" y="0"/>
                <wp:positionH relativeFrom="margin">
                  <wp:align>center</wp:align>
                </wp:positionH>
                <wp:positionV relativeFrom="paragraph">
                  <wp:posOffset>161925</wp:posOffset>
                </wp:positionV>
                <wp:extent cx="3448050" cy="523875"/>
                <wp:effectExtent l="0" t="0" r="19050" b="2857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48050" cy="523875"/>
                          <a:chOff x="0" y="0"/>
                          <a:chExt cx="3448050" cy="523875"/>
                        </a:xfrm>
                      </wpg:grpSpPr>
                      <wps:wsp>
                        <wps:cNvPr id="172" name="Oval 172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D379C" w14:textId="3FE4F2E0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692B3AE7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Oval 173"/>
                        <wps:cNvSpPr/>
                        <wps:spPr>
                          <a:xfrm>
                            <a:off x="226695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E0FDB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215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3F4636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62050" y="9525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6ABD4F" w14:textId="1B3213D5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76" name="Straight Arrow Connector 176"/>
                        <wps:cNvCnPr/>
                        <wps:spPr>
                          <a:xfrm>
                            <a:off x="1114425" y="323850"/>
                            <a:ext cx="1162050" cy="114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8ECA2A" id="Group 162" o:spid="_x0000_s1060" style="position:absolute;margin-left:0;margin-top:12.75pt;width:271.5pt;height:41.25pt;z-index:251676160;mso-position-horizontal:center;mso-position-horizontal-relative:margin" coordsize="34480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">
                <v:oval id="Oval 172" o:spid="_x0000_s1061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E5D379C" w14:textId="3FE4F2E0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692B3AE7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3" o:spid="_x0000_s1062" style="position:absolute;left:22669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nyN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z1E/w/Ey+Quz8AAAD//wMAUEsBAi0AFAAGAAgAAAAhANvh9svuAAAAhQEAABMAAAAAAAAAAAAA&#10;AAAAAAAAAFtDb250ZW50X1R5cGVzXS54bWxQSwECLQAUAAYACAAAACEAWvQsW78AAAAVAQAACwAA&#10;AAAAAAAAAAAAAAAfAQAAX3JlbHMvLnJlbHNQSwECLQAUAAYACAAAACEAQ+58jc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ECE0FDB" w14:textId="77777777" w:rsidR="005C30DC" w:rsidRDefault="005C30DC" w:rsidP="005C30DC">
                        <w:pPr>
                          <w:jc w:val="center"/>
                        </w:pPr>
                        <w:r>
                          <w:t>Jobs</w:t>
                        </w:r>
                      </w:p>
                    </w:txbxContent>
                  </v:textbox>
                </v:oval>
                <v:shape id="_x0000_s1063" type="#_x0000_t202" style="position:absolute;left:1962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763F4636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64" type="#_x0000_t202" style="position:absolute;left:11620;top:95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5B6ABD4F" w14:textId="1B3213D5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Straight Arrow Connector 176" o:spid="_x0000_s1065" type="#_x0000_t32" style="position:absolute;left:11144;top:3238;width:11620;height:11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4462B6F1" w14:textId="77777777" w:rsidR="005C30DC" w:rsidRPr="005C30DC" w:rsidRDefault="005C30DC" w:rsidP="005C30D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185058E" w14:textId="48D23C9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46AAC0B" w14:textId="4B56F744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8BA4D" w14:textId="77777777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688C12F" w14:textId="6B2F8DCB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Permission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Report</w:t>
      </w:r>
    </w:p>
    <w:p w14:paraId="1A5FA686" w14:textId="64F63F2A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55275A" w14:textId="2FD83ED1" w:rsidR="005C30DC" w:rsidRDefault="0068543F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87424" behindDoc="0" locked="0" layoutInCell="1" allowOverlap="1" wp14:anchorId="64DE256C" wp14:editId="15ED2631">
                <wp:simplePos x="0" y="0"/>
                <wp:positionH relativeFrom="column">
                  <wp:posOffset>1019175</wp:posOffset>
                </wp:positionH>
                <wp:positionV relativeFrom="paragraph">
                  <wp:posOffset>8890</wp:posOffset>
                </wp:positionV>
                <wp:extent cx="4914900" cy="523875"/>
                <wp:effectExtent l="0" t="0" r="19050" b="28575"/>
                <wp:wrapNone/>
                <wp:docPr id="186" name="Group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23875"/>
                          <a:chOff x="0" y="0"/>
                          <a:chExt cx="4914900" cy="523875"/>
                        </a:xfrm>
                      </wpg:grpSpPr>
                      <wps:wsp>
                        <wps:cNvPr id="178" name="Oval 178"/>
                        <wps:cNvSpPr/>
                        <wps:spPr>
                          <a:xfrm>
                            <a:off x="0" y="1238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77B5A1" w14:textId="77777777" w:rsidR="005C30DC" w:rsidRDefault="005C30DC" w:rsidP="005C30DC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127FB051" w14:textId="77777777" w:rsidR="005C30DC" w:rsidRDefault="005C30DC" w:rsidP="005C30D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Oval 179"/>
                        <wps:cNvSpPr/>
                        <wps:spPr>
                          <a:xfrm>
                            <a:off x="1943100" y="1143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A8D7E6" w14:textId="52706598" w:rsidR="005C30DC" w:rsidRPr="005C30DC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C30DC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1F5F09" w14:textId="77777777" w:rsidR="005C30DC" w:rsidRPr="00C32875" w:rsidRDefault="005C30DC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A3CBE" w14:textId="4889B6DE" w:rsidR="005C30DC" w:rsidRPr="00C32875" w:rsidRDefault="000B054E" w:rsidP="005C30DC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83" name="Oval 183"/>
                        <wps:cNvSpPr/>
                        <wps:spPr>
                          <a:xfrm>
                            <a:off x="3733800" y="952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F64361" w14:textId="5D5DBE81" w:rsidR="005C30DC" w:rsidRPr="000B054E" w:rsidRDefault="005C30DC" w:rsidP="005C30D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B054E"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Report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Straight Arrow Connector 184"/>
                        <wps:cNvCnPr/>
                        <wps:spPr>
                          <a:xfrm>
                            <a:off x="1114425" y="3143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Arrow Connector 185"/>
                        <wps:cNvCnPr/>
                        <wps:spPr>
                          <a:xfrm>
                            <a:off x="3133725" y="3238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DE256C" id="Group 186" o:spid="_x0000_s1066" style="position:absolute;left:0;text-align:left;margin-left:80.25pt;margin-top:.7pt;width:387pt;height:41.25pt;z-index:251687424" coordsize="49149,5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">
                <v:oval id="Oval 178" o:spid="_x0000_s1067" style="position:absolute;top:1238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3377B5A1" w14:textId="77777777" w:rsidR="005C30DC" w:rsidRDefault="005C30DC" w:rsidP="005C30DC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127FB051" w14:textId="77777777" w:rsidR="005C30DC" w:rsidRDefault="005C30DC" w:rsidP="005C30DC">
                        <w:pPr>
                          <w:jc w:val="center"/>
                        </w:pPr>
                      </w:p>
                    </w:txbxContent>
                  </v:textbox>
                </v:oval>
                <v:oval id="Oval 179" o:spid="_x0000_s1068" style="position:absolute;left:19431;top:1143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EA8D7E6" w14:textId="52706598" w:rsidR="005C30DC" w:rsidRPr="005C30DC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C30DC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Permission</w:t>
                        </w:r>
                      </w:p>
                    </w:txbxContent>
                  </v:textbox>
                </v:oval>
                <v:shape id="_x0000_s1069" type="#_x0000_t202" style="position:absolute;left:18002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" filled="f" stroked="f">
                  <v:textbox style="mso-fit-shape-to-text:t">
                    <w:txbxContent>
                      <w:p w14:paraId="451F5F09" w14:textId="77777777" w:rsidR="005C30DC" w:rsidRPr="00C32875" w:rsidRDefault="005C30DC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0" type="#_x0000_t202" style="position:absolute;left:9810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" filled="f" stroked="f">
                  <v:textbox style="mso-fit-shape-to-text:t">
                    <w:txbxContent>
                      <w:p w14:paraId="583A3CBE" w14:textId="4889B6DE" w:rsidR="005C30DC" w:rsidRPr="00C32875" w:rsidRDefault="000B054E" w:rsidP="005C30DC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83" o:spid="_x0000_s1071" style="position:absolute;left:37338;top:952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F64361" w14:textId="5D5DBE81" w:rsidR="005C30DC" w:rsidRPr="000B054E" w:rsidRDefault="005C30DC" w:rsidP="005C30D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0B054E"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Report</w:t>
                        </w:r>
                      </w:p>
                    </w:txbxContent>
                  </v:textbox>
                </v:oval>
                <v:shape id="Straight Arrow Connector 184" o:spid="_x0000_s1072" type="#_x0000_t32" style="position:absolute;left:11144;top:3143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85" o:spid="_x0000_s1073" type="#_x0000_t32" style="position:absolute;left:31337;top:323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03C82660" w14:textId="7A6B9E99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00A822" w14:textId="09CD917E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E533F8E" w14:textId="4AB67633" w:rsidR="005C30DC" w:rsidRDefault="005C30DC" w:rsidP="005C30DC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09CE016" w14:textId="3A88ABF0" w:rsidR="00F6303F" w:rsidRDefault="00F6303F" w:rsidP="00F6303F">
      <w:pPr>
        <w:pStyle w:val="ListParagraph"/>
        <w:numPr>
          <w:ilvl w:val="0"/>
          <w:numId w:val="43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ສາຍພົວພັນລະຫ່ວງ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User </w:t>
      </w:r>
      <w:r w:rsidRPr="005C6B98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 xml:space="preserve">ກັບ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ແລະ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Jobs</w:t>
      </w:r>
    </w:p>
    <w:p w14:paraId="5D4C89C4" w14:textId="17D50E42" w:rsidR="005C6B98" w:rsidRPr="005C6B98" w:rsidRDefault="005C6B98" w:rsidP="00F6303F">
      <w:pPr>
        <w:pStyle w:val="ListParagraph"/>
        <w:ind w:left="216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AA0BF76" w14:textId="613B909B" w:rsidR="002F5846" w:rsidRDefault="0068543F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701760" behindDoc="0" locked="0" layoutInCell="1" allowOverlap="1" wp14:anchorId="452770BC" wp14:editId="45DEE3FE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</wp:posOffset>
                </wp:positionV>
                <wp:extent cx="4914900" cy="561975"/>
                <wp:effectExtent l="0" t="0" r="19050" b="28575"/>
                <wp:wrapNone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561975"/>
                          <a:chOff x="0" y="0"/>
                          <a:chExt cx="4914900" cy="561975"/>
                        </a:xfrm>
                      </wpg:grpSpPr>
                      <wps:wsp>
                        <wps:cNvPr id="188" name="Oval 188"/>
                        <wps:cNvSpPr/>
                        <wps:spPr>
                          <a:xfrm>
                            <a:off x="0" y="161925"/>
                            <a:ext cx="1095375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6E9B6F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  <w:p w14:paraId="734D9523" w14:textId="77777777" w:rsidR="0068543F" w:rsidRDefault="0068543F" w:rsidP="0068543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Oval 189"/>
                        <wps:cNvSpPr/>
                        <wps:spPr>
                          <a:xfrm>
                            <a:off x="1943100" y="15240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82533D" w14:textId="77777777" w:rsidR="0068543F" w:rsidRDefault="0068543F" w:rsidP="0068543F">
                              <w:pPr>
                                <w:jc w:val="center"/>
                              </w:pPr>
                              <w:r>
                                <w:t>Document</w:t>
                              </w:r>
                            </w:p>
                            <w:p w14:paraId="1EECD7C2" w14:textId="2A6BF427" w:rsidR="0068543F" w:rsidRPr="005C30DC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1D01D6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81075" y="3810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F6638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3733800" y="133350"/>
                            <a:ext cx="1181100" cy="4000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E96C73" w14:textId="68E7DB6A" w:rsidR="0068543F" w:rsidRPr="000B054E" w:rsidRDefault="0068543F" w:rsidP="0068543F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sz w:val="20"/>
                                  <w:szCs w:val="20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Straight Arrow Connector 193"/>
                        <wps:cNvCnPr/>
                        <wps:spPr>
                          <a:xfrm>
                            <a:off x="1114425" y="352425"/>
                            <a:ext cx="828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3133725" y="361950"/>
                            <a:ext cx="6096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814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3C90FF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09900" y="0"/>
                            <a:ext cx="314325" cy="312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7EA3F7" w14:textId="77777777" w:rsidR="0068543F" w:rsidRPr="00C32875" w:rsidRDefault="0068543F" w:rsidP="0068543F">
                              <w:pPr>
                                <w:rPr>
                                  <w:rFonts w:ascii="Phetsarath OT" w:hAnsi="Phetsarath OT" w:cs="Phetsarath OT"/>
                                  <w:color w:val="000000" w:themeColor="text1"/>
                                  <w:cs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/>
                                  <w:color w:val="000000" w:themeColor="text1"/>
                                  <w:lang w:bidi="lo-L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2770BC" id="Group 198" o:spid="_x0000_s1074" style="position:absolute;margin-left:79.5pt;margin-top:.9pt;width:387pt;height:44.25pt;z-index:251701760" coordsize="49149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">
                <v:oval id="Oval 188" o:spid="_x0000_s1075" style="position:absolute;top:1619;width:10953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7b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rTwjE+jNPwAAAP//AwBQSwECLQAUAAYACAAAACEA2+H2y+4AAACFAQAAEwAAAAAAAAAA&#10;AAAAAAAAAAAAW0NvbnRlbnRfVHlwZXNdLnhtbFBLAQItABQABgAIAAAAIQBa9CxbvwAAABUBAAAL&#10;AAAAAAAAAAAAAAAAAB8BAABfcmVscy8ucmVsc1BLAQItABQABgAIAAAAIQB4n57b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096E9B6F" w14:textId="77777777" w:rsidR="0068543F" w:rsidRDefault="0068543F" w:rsidP="0068543F">
                        <w:pPr>
                          <w:jc w:val="center"/>
                        </w:pPr>
                        <w:r>
                          <w:t>User</w:t>
                        </w:r>
                      </w:p>
                      <w:p w14:paraId="734D9523" w14:textId="77777777" w:rsidR="0068543F" w:rsidRDefault="0068543F" w:rsidP="0068543F">
                        <w:pPr>
                          <w:jc w:val="center"/>
                        </w:pPr>
                      </w:p>
                    </w:txbxContent>
                  </v:textbox>
                </v:oval>
                <v:oval id="Oval 189" o:spid="_x0000_s1076" style="position:absolute;left:19431;top:1524;width:11811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A82533D" w14:textId="77777777" w:rsidR="0068543F" w:rsidRDefault="0068543F" w:rsidP="0068543F">
                        <w:pPr>
                          <w:jc w:val="center"/>
                        </w:pPr>
                        <w:r>
                          <w:t>Document</w:t>
                        </w:r>
                      </w:p>
                      <w:p w14:paraId="1EECD7C2" w14:textId="2A6BF427" w:rsidR="0068543F" w:rsidRPr="005C30DC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oval>
                <v:shape id="_x0000_s1077" type="#_x0000_t202" style="position:absolute;left:18002;top:381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" filled="f" stroked="f">
                  <v:textbox style="mso-fit-shape-to-text:t">
                    <w:txbxContent>
                      <w:p w14:paraId="3D1D01D6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78" type="#_x0000_t202" style="position:absolute;left:9810;top:381;width:3144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47F6638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  <v:oval id="Oval 192" o:spid="_x0000_s1079" style="position:absolute;left:37338;top:1333;width:11811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23E96C73" w14:textId="68E7DB6A" w:rsidR="0068543F" w:rsidRPr="000B054E" w:rsidRDefault="0068543F" w:rsidP="0068543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rFonts w:ascii="Phetsarath OT" w:hAnsi="Phetsarath OT" w:cs="Phetsarath OT"/>
                            <w:sz w:val="20"/>
                            <w:szCs w:val="20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93" o:spid="_x0000_s1080" type="#_x0000_t32" style="position:absolute;left:11144;top:3524;width:82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" strokecolor="#5b9bd5 [3204]" strokeweight=".5pt">
                  <v:stroke endarrow="block" joinstyle="miter"/>
                </v:shape>
                <v:shape id="Straight Arrow Connector 194" o:spid="_x0000_s1081" type="#_x0000_t32" style="position:absolute;left:31337;top:3619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" strokecolor="#5b9bd5 [3204]" strokeweight=".5pt">
                  <v:stroke endarrow="block" joinstyle="miter"/>
                </v:shape>
                <v:shape id="_x0000_s1082" type="#_x0000_t202" style="position:absolute;left:35814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" filled="f" stroked="f">
                  <v:textbox style="mso-fit-shape-to-text:t">
                    <w:txbxContent>
                      <w:p w14:paraId="1F3C90FF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N</w:t>
                        </w:r>
                      </w:p>
                    </w:txbxContent>
                  </v:textbox>
                </v:shape>
                <v:shape id="_x0000_s1083" type="#_x0000_t202" style="position:absolute;left:30099;width:3143;height:3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" filled="f" stroked="f">
                  <v:textbox style="mso-fit-shape-to-text:t">
                    <w:txbxContent>
                      <w:p w14:paraId="067EA3F7" w14:textId="77777777" w:rsidR="0068543F" w:rsidRPr="00C32875" w:rsidRDefault="0068543F" w:rsidP="0068543F">
                        <w:pPr>
                          <w:rPr>
                            <w:rFonts w:ascii="Phetsarath OT" w:hAnsi="Phetsarath OT" w:cs="Phetsarath OT"/>
                            <w:color w:val="000000" w:themeColor="text1"/>
                            <w:cs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/>
                            <w:color w:val="000000" w:themeColor="text1"/>
                            <w:lang w:bidi="lo-LA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041579E" w14:textId="520971A8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8450B3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82F3C6A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22010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885C4F0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BF466F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4FB064D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1BFB5E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C1BD455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C541124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33FA2CB" w14:textId="77777777" w:rsidR="002F5846" w:rsidRDefault="002F58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4779F43" w14:textId="78CE45BA" w:rsidR="007066C3" w:rsidRPr="002F5846" w:rsidRDefault="007066C3" w:rsidP="002F5846">
      <w:pPr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  <w:r w:rsidRPr="002F5846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br w:type="page"/>
      </w:r>
    </w:p>
    <w:p w14:paraId="48F896C9" w14:textId="77777777" w:rsidR="00F37E04" w:rsidRDefault="00F37E04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6D5F7BB" w14:textId="441618B3" w:rsidR="00F37E04" w:rsidRDefault="00F37E04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ອົງປະກອບ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Data :</w:t>
      </w:r>
    </w:p>
    <w:tbl>
      <w:tblPr>
        <w:tblStyle w:val="TableGrid"/>
        <w:tblpPr w:leftFromText="180" w:rightFromText="180" w:vertAnchor="text" w:horzAnchor="page" w:tblpX="2041" w:tblpY="293"/>
        <w:tblW w:w="0" w:type="auto"/>
        <w:tblLook w:val="04A0" w:firstRow="1" w:lastRow="0" w:firstColumn="1" w:lastColumn="0" w:noHBand="0" w:noVBand="1"/>
      </w:tblPr>
      <w:tblGrid>
        <w:gridCol w:w="2322"/>
      </w:tblGrid>
      <w:tr w:rsidR="003F5F46" w14:paraId="071BA7F3" w14:textId="77777777" w:rsidTr="003F5F46">
        <w:trPr>
          <w:trHeight w:val="530"/>
        </w:trPr>
        <w:tc>
          <w:tcPr>
            <w:tcW w:w="2322" w:type="dxa"/>
          </w:tcPr>
          <w:p w14:paraId="144DC8C3" w14:textId="77777777" w:rsidR="003F5F46" w:rsidRPr="007066C3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color w:val="000000" w:themeColor="text1"/>
                <w:sz w:val="24"/>
                <w:szCs w:val="24"/>
                <w:u w:val="single"/>
              </w:rPr>
              <w:t>Document</w:t>
            </w:r>
          </w:p>
        </w:tc>
      </w:tr>
      <w:tr w:rsidR="003F5F46" w14:paraId="7B516E51" w14:textId="77777777" w:rsidTr="003F5F46">
        <w:trPr>
          <w:trHeight w:val="1839"/>
        </w:trPr>
        <w:tc>
          <w:tcPr>
            <w:tcW w:w="2322" w:type="dxa"/>
          </w:tcPr>
          <w:p w14:paraId="4B06D73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607B2CD3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70737E4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Retell</w:t>
            </w:r>
          </w:p>
          <w:p w14:paraId="19C16682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2B86398F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575ADC7E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3C9BACB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7D0FE299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Score</w:t>
            </w:r>
          </w:p>
          <w:p w14:paraId="6574F427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52C75DA6" w14:textId="77777777" w:rsidR="003F5F46" w:rsidRP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Director</w:t>
            </w:r>
          </w:p>
          <w:p w14:paraId="45608F35" w14:textId="533E7BC9" w:rsidR="003F5F46" w:rsidRDefault="003F5F46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3F5F46">
              <w:rPr>
                <w:rFonts w:ascii="Phetsarath OT" w:hAnsi="Phetsarath OT" w:cs="Phetsarath OT"/>
                <w:sz w:val="24"/>
                <w:szCs w:val="24"/>
              </w:rPr>
              <w:t>Apply</w:t>
            </w:r>
          </w:p>
          <w:p w14:paraId="1F1FB25A" w14:textId="64844DCF" w:rsidR="004E7CA0" w:rsidRPr="003F5F46" w:rsidRDefault="00EF0192" w:rsidP="003F5F46">
            <w:pPr>
              <w:pStyle w:val="ListParagraph"/>
              <w:numPr>
                <w:ilvl w:val="0"/>
                <w:numId w:val="39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>
              <w:rPr>
                <w:rFonts w:ascii="Phetsarath OT" w:hAnsi="Phetsarath OT" w:cs="Phetsarath OT"/>
                <w:sz w:val="24"/>
                <w:szCs w:val="24"/>
              </w:rPr>
              <w:t>Pairorety</w:t>
            </w:r>
            <w:proofErr w:type="spellEnd"/>
          </w:p>
          <w:p w14:paraId="2462BF4B" w14:textId="77777777" w:rsidR="003F5F46" w:rsidRPr="009A57A2" w:rsidRDefault="003F5F46" w:rsidP="003F5F46">
            <w:pPr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p w14:paraId="1EBE5489" w14:textId="5E09A041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tbl>
      <w:tblPr>
        <w:tblStyle w:val="TableGrid"/>
        <w:tblpPr w:leftFromText="180" w:rightFromText="180" w:vertAnchor="text" w:horzAnchor="margin" w:tblpXSpec="center" w:tblpY="-57"/>
        <w:tblW w:w="0" w:type="auto"/>
        <w:tblLook w:val="04A0" w:firstRow="1" w:lastRow="0" w:firstColumn="1" w:lastColumn="0" w:noHBand="0" w:noVBand="1"/>
      </w:tblPr>
      <w:tblGrid>
        <w:gridCol w:w="2365"/>
      </w:tblGrid>
      <w:tr w:rsidR="003F5F46" w14:paraId="1861D3E9" w14:textId="77777777" w:rsidTr="003F5F46">
        <w:trPr>
          <w:trHeight w:val="527"/>
        </w:trPr>
        <w:tc>
          <w:tcPr>
            <w:tcW w:w="2365" w:type="dxa"/>
          </w:tcPr>
          <w:p w14:paraId="1B2292AE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Jobs</w:t>
            </w:r>
          </w:p>
        </w:tc>
      </w:tr>
      <w:tr w:rsidR="003F5F46" w14:paraId="0DE60DDD" w14:textId="77777777" w:rsidTr="003F5F46">
        <w:trPr>
          <w:trHeight w:val="1793"/>
        </w:trPr>
        <w:tc>
          <w:tcPr>
            <w:tcW w:w="2365" w:type="dxa"/>
          </w:tcPr>
          <w:p w14:paraId="7C0B5C0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5AD7205C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Title</w:t>
            </w:r>
          </w:p>
          <w:p w14:paraId="0A0147C3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Retell</w:t>
            </w:r>
          </w:p>
          <w:p w14:paraId="6E2AAB40" w14:textId="403B350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Member</w:t>
            </w:r>
          </w:p>
          <w:p w14:paraId="3A6E12A1" w14:textId="56CA9293" w:rsidR="003A5779" w:rsidRPr="003A5779" w:rsidRDefault="003A5779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3F5F46">
              <w:rPr>
                <w:rFonts w:ascii="Phetsarath OT" w:hAnsi="Phetsarath OT" w:cs="Phetsarath OT"/>
                <w:sz w:val="24"/>
                <w:szCs w:val="24"/>
              </w:rPr>
              <w:t>DateCreate</w:t>
            </w:r>
            <w:proofErr w:type="spellEnd"/>
          </w:p>
          <w:p w14:paraId="75F8A4EB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DateStart</w:t>
            </w:r>
            <w:proofErr w:type="spellEnd"/>
          </w:p>
          <w:p w14:paraId="5EDBB026" w14:textId="77777777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DateEnd</w:t>
            </w:r>
            <w:proofErr w:type="spellEnd"/>
          </w:p>
          <w:p w14:paraId="2D01877C" w14:textId="35E5CF42" w:rsidR="003F5F46" w:rsidRPr="009A57A2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Sco</w:t>
            </w:r>
            <w:r>
              <w:rPr>
                <w:rFonts w:ascii="Phetsarath OT" w:hAnsi="Phetsarath OT" w:cs="Phetsarath OT"/>
                <w:sz w:val="24"/>
                <w:szCs w:val="24"/>
              </w:rPr>
              <w:t>r</w:t>
            </w:r>
            <w:r w:rsidRPr="009A57A2">
              <w:rPr>
                <w:rFonts w:ascii="Phetsarath OT" w:hAnsi="Phetsarath OT" w:cs="Phetsarath OT"/>
                <w:sz w:val="24"/>
                <w:szCs w:val="24"/>
              </w:rPr>
              <w:t>e</w:t>
            </w:r>
          </w:p>
          <w:p w14:paraId="2EB7662E" w14:textId="7777777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Status</w:t>
            </w:r>
          </w:p>
          <w:p w14:paraId="3BB3F02C" w14:textId="77777777" w:rsidR="003F5F46" w:rsidRDefault="003F5F46" w:rsidP="003A5779">
            <w:pPr>
              <w:pStyle w:val="ListParagraph"/>
              <w:numPr>
                <w:ilvl w:val="0"/>
                <w:numId w:val="35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>
              <w:rPr>
                <w:rFonts w:ascii="Phetsarath OT" w:hAnsi="Phetsarath OT" w:cs="Phetsarath OT"/>
                <w:sz w:val="24"/>
                <w:szCs w:val="24"/>
              </w:rPr>
              <w:t>Director</w:t>
            </w:r>
          </w:p>
          <w:p w14:paraId="4CD7CD26" w14:textId="5804656D" w:rsidR="00822E81" w:rsidRPr="009A57A2" w:rsidRDefault="00822E81" w:rsidP="00822E81">
            <w:pPr>
              <w:pStyle w:val="ListParagraph"/>
              <w:rPr>
                <w:rFonts w:ascii="Phetsarath OT" w:hAnsi="Phetsarath OT" w:cs="Phetsarath OT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42"/>
        <w:tblW w:w="0" w:type="auto"/>
        <w:tblLook w:val="04A0" w:firstRow="1" w:lastRow="0" w:firstColumn="1" w:lastColumn="0" w:noHBand="0" w:noVBand="1"/>
      </w:tblPr>
      <w:tblGrid>
        <w:gridCol w:w="2708"/>
      </w:tblGrid>
      <w:tr w:rsidR="003F5F46" w14:paraId="3F60B749" w14:textId="77777777" w:rsidTr="003F5F46">
        <w:trPr>
          <w:trHeight w:val="533"/>
        </w:trPr>
        <w:tc>
          <w:tcPr>
            <w:tcW w:w="2708" w:type="dxa"/>
          </w:tcPr>
          <w:p w14:paraId="377FDD7C" w14:textId="77777777" w:rsidR="003F5F46" w:rsidRDefault="003F5F46" w:rsidP="003F5F46">
            <w:pPr>
              <w:jc w:val="center"/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  <w: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  <w:t>User</w:t>
            </w:r>
          </w:p>
        </w:tc>
      </w:tr>
      <w:tr w:rsidR="003F5F46" w14:paraId="2F1814D1" w14:textId="77777777" w:rsidTr="003F5F46">
        <w:trPr>
          <w:trHeight w:val="1885"/>
        </w:trPr>
        <w:tc>
          <w:tcPr>
            <w:tcW w:w="2708" w:type="dxa"/>
          </w:tcPr>
          <w:p w14:paraId="7C64522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ID</w:t>
            </w:r>
          </w:p>
          <w:p w14:paraId="2FB135F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Name</w:t>
            </w:r>
          </w:p>
          <w:p w14:paraId="3C70A97D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Surname</w:t>
            </w:r>
          </w:p>
          <w:p w14:paraId="4922E8F1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Address</w:t>
            </w:r>
          </w:p>
          <w:p w14:paraId="5B4F38CB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Username</w:t>
            </w:r>
          </w:p>
          <w:p w14:paraId="0942BC6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Password</w:t>
            </w:r>
          </w:p>
          <w:p w14:paraId="6041C002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Permission</w:t>
            </w:r>
          </w:p>
          <w:p w14:paraId="557006B5" w14:textId="77777777" w:rsidR="003F5F46" w:rsidRPr="009A57A2" w:rsidRDefault="003F5F46" w:rsidP="003F5F46">
            <w:pPr>
              <w:pStyle w:val="ListParagraph"/>
              <w:numPr>
                <w:ilvl w:val="0"/>
                <w:numId w:val="34"/>
              </w:numPr>
              <w:rPr>
                <w:rFonts w:ascii="Phetsarath OT" w:hAnsi="Phetsarath OT" w:cs="Phetsarath OT"/>
                <w:sz w:val="24"/>
                <w:szCs w:val="24"/>
              </w:rPr>
            </w:pPr>
            <w:r w:rsidRPr="009A57A2">
              <w:rPr>
                <w:rFonts w:ascii="Phetsarath OT" w:hAnsi="Phetsarath OT" w:cs="Phetsarath OT"/>
                <w:sz w:val="24"/>
                <w:szCs w:val="24"/>
              </w:rPr>
              <w:t>Department/</w:t>
            </w:r>
            <w:proofErr w:type="spellStart"/>
            <w:r w:rsidRPr="009A57A2">
              <w:rPr>
                <w:rFonts w:ascii="Phetsarath OT" w:hAnsi="Phetsarath OT" w:cs="Phetsarath OT"/>
                <w:sz w:val="24"/>
                <w:szCs w:val="24"/>
              </w:rPr>
              <w:t>tem</w:t>
            </w:r>
            <w:proofErr w:type="spellEnd"/>
          </w:p>
          <w:p w14:paraId="45BE42DE" w14:textId="77777777" w:rsidR="003F5F46" w:rsidRDefault="003F5F46" w:rsidP="003F5F46">
            <w:pPr>
              <w:rPr>
                <w:rFonts w:ascii="Phetsarath OT" w:hAnsi="Phetsarath OT" w:cs="Phetsarath OT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3255B475" w14:textId="1CF8B3FD" w:rsid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C1DAF54" w14:textId="77777777" w:rsidR="003F5F46" w:rsidRPr="003F5F46" w:rsidRDefault="003F5F46" w:rsidP="003F5F46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3821AE" w14:textId="77777777" w:rsidR="003F5F46" w:rsidRDefault="003F5F46" w:rsidP="003F5F46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A026F9B" w14:textId="537EE24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5BB1807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B8816B8" w14:textId="48FB7D96" w:rsid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0DC14D" w14:textId="77777777" w:rsidR="00E67A17" w:rsidRPr="00E67A17" w:rsidRDefault="00E67A17" w:rsidP="00E67A17">
      <w:pPr>
        <w:ind w:left="36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819468" w14:textId="0FFF1983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8827741" w14:textId="77777777" w:rsidR="00E67A17" w:rsidRDefault="00E67A17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63A3D5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0369EEB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79189BD" w14:textId="77777777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075A3BD" w14:textId="77777777" w:rsidR="007066C3" w:rsidRP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A78DE58" w14:textId="10E7C63A" w:rsidR="007066C3" w:rsidRDefault="007066C3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9CCB60" w14:textId="77777777" w:rsidR="003F5F46" w:rsidRDefault="003F5F46" w:rsidP="007066C3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164862C4" w14:textId="5BD19282" w:rsidR="00E67A17" w:rsidRDefault="00F37E04" w:rsidP="007066C3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ກໍລະນີ (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case</w:t>
      </w:r>
      <w:r w:rsidRPr="007066C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 w:rsidRPr="007066C3"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 xml:space="preserve"> :</w:t>
      </w:r>
    </w:p>
    <w:p w14:paraId="3AF97F0D" w14:textId="79833E30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Users:</w:t>
      </w:r>
    </w:p>
    <w:p w14:paraId="4A6A8F4A" w14:textId="1AC05FDA" w:rsidR="000C2955" w:rsidRDefault="00C3287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0" wp14:anchorId="5E1073B5" wp14:editId="12DD57F9">
                <wp:simplePos x="0" y="0"/>
                <wp:positionH relativeFrom="column">
                  <wp:posOffset>1714500</wp:posOffset>
                </wp:positionH>
                <wp:positionV relativeFrom="page">
                  <wp:posOffset>5934075</wp:posOffset>
                </wp:positionV>
                <wp:extent cx="1426464" cy="271145"/>
                <wp:effectExtent l="0" t="0" r="0" b="444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464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FBECF" w14:textId="77777777" w:rsidR="00C32875" w:rsidRPr="00C32875" w:rsidRDefault="00C32875" w:rsidP="00C32875">
                            <w:pPr>
                              <w:rPr>
                                <w:color w:val="000000" w:themeColor="text1"/>
                              </w:rPr>
                            </w:pPr>
                            <w:r w:rsidRPr="00C32875">
                              <w:rPr>
                                <w:color w:val="000000" w:themeColor="text1"/>
                              </w:rPr>
                              <w:t>Insert/update/delete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1073B5" id="Text Box 2" o:spid="_x0000_s1084" type="#_x0000_t202" style="position:absolute;left:0;text-align:left;margin-left:135pt;margin-top:467.25pt;width:112.3pt;height:21.35pt;z-index:251637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" o:allowoverlap="f" filled="f" stroked="f">
                <v:textbox style="mso-fit-shape-to-text:t">
                  <w:txbxContent>
                    <w:p w14:paraId="0AAFBECF" w14:textId="77777777" w:rsidR="00C32875" w:rsidRPr="00C32875" w:rsidRDefault="00C32875" w:rsidP="00C32875">
                      <w:pPr>
                        <w:rPr>
                          <w:color w:val="000000" w:themeColor="text1"/>
                        </w:rPr>
                      </w:pPr>
                      <w:r w:rsidRPr="00C32875">
                        <w:rPr>
                          <w:color w:val="000000" w:themeColor="text1"/>
                        </w:rPr>
                        <w:t>Insert/update/delete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4A5C0604" w14:textId="71913D14" w:rsidR="000C2955" w:rsidRDefault="00C3287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 w:rsidRP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0" wp14:anchorId="5BC36D2F" wp14:editId="5084B6FC">
                <wp:simplePos x="0" y="0"/>
                <wp:positionH relativeFrom="column">
                  <wp:posOffset>4009390</wp:posOffset>
                </wp:positionH>
                <wp:positionV relativeFrom="page">
                  <wp:posOffset>5978525</wp:posOffset>
                </wp:positionV>
                <wp:extent cx="819150" cy="271145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1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E26EA" w14:textId="5DFBF92F" w:rsidR="000C2955" w:rsidRPr="00C32875" w:rsidRDefault="00C32875">
                            <w:pPr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</w:pPr>
                            <w:r w:rsidRPr="00C32875">
                              <w:rPr>
                                <w:rFonts w:ascii="Phetsarath OT" w:hAnsi="Phetsarath OT" w:cs="Phetsarath OT"/>
                                <w:color w:val="000000" w:themeColor="text1"/>
                                <w:cs/>
                                <w:lang w:bidi="lo-LA"/>
                              </w:rPr>
                              <w:t>ກຳນົດສິດ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C36D2F" id="_x0000_s1085" type="#_x0000_t202" style="position:absolute;left:0;text-align:left;margin-left:315.7pt;margin-top:470.75pt;width:64.5pt;height:21.35pt;z-index:251636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" o:allowoverlap="f" filled="f" stroked="f">
                <v:textbox style="mso-fit-shape-to-text:t">
                  <w:txbxContent>
                    <w:p w14:paraId="7B7E26EA" w14:textId="5DFBF92F" w:rsidR="000C2955" w:rsidRPr="00C32875" w:rsidRDefault="00C32875">
                      <w:pPr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</w:pPr>
                      <w:r w:rsidRPr="00C32875">
                        <w:rPr>
                          <w:rFonts w:ascii="Phetsarath OT" w:hAnsi="Phetsarath OT" w:cs="Phetsarath OT"/>
                          <w:color w:val="000000" w:themeColor="text1"/>
                          <w:cs/>
                          <w:lang w:bidi="lo-LA"/>
                        </w:rPr>
                        <w:t>ກຳນົດສິດ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0C2955"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45EF0350" wp14:editId="0E6CBEFC">
                <wp:simplePos x="0" y="0"/>
                <wp:positionH relativeFrom="column">
                  <wp:posOffset>904875</wp:posOffset>
                </wp:positionH>
                <wp:positionV relativeFrom="paragraph">
                  <wp:posOffset>94615</wp:posOffset>
                </wp:positionV>
                <wp:extent cx="5133974" cy="400050"/>
                <wp:effectExtent l="0" t="0" r="10160" b="19050"/>
                <wp:wrapNone/>
                <wp:docPr id="107" name="Group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3974" cy="400050"/>
                          <a:chOff x="0" y="0"/>
                          <a:chExt cx="5133974" cy="400050"/>
                        </a:xfrm>
                      </wpg:grpSpPr>
                      <wps:wsp>
                        <wps:cNvPr id="102" name="Oval 102"/>
                        <wps:cNvSpPr/>
                        <wps:spPr>
                          <a:xfrm>
                            <a:off x="0" y="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9A1F54" w14:textId="6E957948" w:rsidR="000C2955" w:rsidRPr="000C2955" w:rsidRDefault="000C2955" w:rsidP="000C2955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Oval 103"/>
                        <wps:cNvSpPr/>
                        <wps:spPr>
                          <a:xfrm>
                            <a:off x="1981200" y="95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A012DC" w14:textId="2F5789BD" w:rsidR="000C2955" w:rsidRDefault="000C2955" w:rsidP="000C2955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990600" y="200025"/>
                            <a:ext cx="990600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Oval 105"/>
                        <wps:cNvSpPr/>
                        <wps:spPr>
                          <a:xfrm>
                            <a:off x="3924299" y="9525"/>
                            <a:ext cx="12096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23E41" w14:textId="12E67851" w:rsidR="000C2955" w:rsidRDefault="000C2955" w:rsidP="000C2955">
                              <w:pPr>
                                <w:jc w:val="center"/>
                              </w:pPr>
                              <w:r>
                                <w:t>Permission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Straight Arrow Connector 106"/>
                        <wps:cNvCnPr/>
                        <wps:spPr>
                          <a:xfrm flipH="1" flipV="1">
                            <a:off x="2962275" y="190500"/>
                            <a:ext cx="962025" cy="28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5EF0350" id="Group 107" o:spid="_x0000_s1086" style="position:absolute;left:0;text-align:left;margin-left:71.25pt;margin-top:7.45pt;width:404.25pt;height:31.5pt;z-index:251635200;mso-width-relative:margin" coordsize="51339,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">
                <v:oval id="Oval 102" o:spid="_x0000_s108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049A1F54" w14:textId="6E957948" w:rsidR="000C2955" w:rsidRPr="000C2955" w:rsidRDefault="000C2955" w:rsidP="000C2955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03" o:spid="_x0000_s1088" style="position:absolute;left:19812;top:95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DA012DC" w14:textId="2F5789BD" w:rsidR="000C2955" w:rsidRDefault="000C2955" w:rsidP="000C2955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oval>
                <v:shape id="Straight Arrow Connector 104" o:spid="_x0000_s108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5b9bd5 [3204]" strokeweight=".5pt">
                  <v:stroke endarrow="block" joinstyle="miter"/>
                </v:shape>
                <v:oval id="Oval 105" o:spid="_x0000_s1090" style="position:absolute;left:39242;top:95;width:12097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6F23E41" w14:textId="12E67851" w:rsidR="000C2955" w:rsidRDefault="000C2955" w:rsidP="000C2955">
                        <w:pPr>
                          <w:jc w:val="center"/>
                        </w:pPr>
                        <w:r>
                          <w:t>Permission</w:t>
                        </w:r>
                      </w:p>
                    </w:txbxContent>
                  </v:textbox>
                </v:oval>
                <v:shape id="Straight Arrow Connector 106" o:spid="_x0000_s1091" type="#_x0000_t32" style="position:absolute;left:29622;top:1905;width:9621;height:28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" strokecolor="#5b9bd5 [3204]" strokeweight=".5pt">
                  <v:stroke endarrow="block" joinstyle="miter"/>
                </v:shape>
              </v:group>
            </w:pict>
          </mc:Fallback>
        </mc:AlternateContent>
      </w:r>
    </w:p>
    <w:p w14:paraId="192EF81E" w14:textId="7D00EC73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A9F20F2" w14:textId="35CEC634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DE70156" w14:textId="2AF1B08B" w:rsidR="000C2955" w:rsidRDefault="000C2955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47C9C85" w14:textId="77777777" w:rsidR="001E0453" w:rsidRPr="001E0453" w:rsidRDefault="001E0453" w:rsidP="000C295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</w:pPr>
    </w:p>
    <w:p w14:paraId="0DE3095D" w14:textId="7E0B2001" w:rsidR="003F5F46" w:rsidRPr="00C32875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ສ້າງ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 xml:space="preserve"> </w:t>
      </w:r>
      <w:r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Document</w:t>
      </w:r>
      <w:r>
        <w:rPr>
          <w:rFonts w:ascii="Phetsarath OT" w:hAnsi="Phetsarath OT" w:cs="DokChampa" w:hint="cs"/>
          <w:b/>
          <w:bCs/>
          <w:sz w:val="24"/>
          <w:szCs w:val="24"/>
          <w:u w:val="single"/>
          <w:cs/>
          <w:lang w:bidi="lo-LA"/>
        </w:rPr>
        <w:t>:</w:t>
      </w:r>
    </w:p>
    <w:p w14:paraId="04726D13" w14:textId="0A8058A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FBE07F3" w14:textId="23ED9D87" w:rsidR="00C32875" w:rsidRDefault="001E0453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DC0FAE3" wp14:editId="7CE7906D">
                <wp:simplePos x="0" y="0"/>
                <wp:positionH relativeFrom="column">
                  <wp:posOffset>923925</wp:posOffset>
                </wp:positionH>
                <wp:positionV relativeFrom="paragraph">
                  <wp:posOffset>56515</wp:posOffset>
                </wp:positionV>
                <wp:extent cx="3114675" cy="542925"/>
                <wp:effectExtent l="0" t="0" r="28575" b="28575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17" name="Group 117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11" name="Oval 111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E7ABB4" w14:textId="77777777" w:rsidR="00C32875" w:rsidRPr="000C295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Oval 112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67D52BD" w14:textId="6D8EB255" w:rsidR="00C32875" w:rsidRPr="00C32875" w:rsidRDefault="00C32875" w:rsidP="00C32875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Documentt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Straight Arrow Connector 113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601C77" w14:textId="77777777" w:rsidR="00C32875" w:rsidRPr="00C32875" w:rsidRDefault="00C32875" w:rsidP="00C32875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C0FAE3" id="Group 126" o:spid="_x0000_s1092" style="position:absolute;left:0;text-align:left;margin-left:72.75pt;margin-top:4.45pt;width:245.25pt;height:42.75pt;z-index:251638272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">
                <v:group id="Group 117" o:spid="_x0000_s1093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<v:oval id="Oval 111" o:spid="_x0000_s1094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26E7ABB4" w14:textId="77777777" w:rsidR="00C32875" w:rsidRPr="000C295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12" o:spid="_x0000_s1095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067D52BD" w14:textId="6D8EB255" w:rsidR="00C32875" w:rsidRPr="00C32875" w:rsidRDefault="00C32875" w:rsidP="00C32875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proofErr w:type="spellStart"/>
                          <w:r>
                            <w:rPr>
                              <w:rFonts w:cs="DokChampa"/>
                              <w:lang w:bidi="lo-LA"/>
                            </w:rPr>
                            <w:t>Documentt</w:t>
                          </w:r>
                          <w:proofErr w:type="spellEnd"/>
                        </w:p>
                      </w:txbxContent>
                    </v:textbox>
                  </v:oval>
                  <v:shape id="Straight Arrow Connector 113" o:spid="_x0000_s1096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097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14:paraId="72601C77" w14:textId="77777777" w:rsidR="00C32875" w:rsidRPr="00C32875" w:rsidRDefault="00C32875" w:rsidP="00C32875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A51A47" w14:textId="36134A64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2ED46A0" w14:textId="61CA87E1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2544D19" w14:textId="7931C5B3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0FA3A81" w14:textId="7DB2ABD2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D0A91FE" w14:textId="159ED741" w:rsid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  <w:r>
        <w:rPr>
          <w:rFonts w:ascii="Phetsarath OT" w:hAnsi="Phetsarath OT" w:cs="Phetsarath OT"/>
          <w:b/>
          <w:bCs/>
          <w:sz w:val="24"/>
          <w:szCs w:val="24"/>
          <w:lang w:bidi="lo-LA"/>
        </w:rPr>
        <w:tab/>
      </w:r>
    </w:p>
    <w:p w14:paraId="2A2C68F4" w14:textId="6F4C5D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>ເພີມສະມາຊີກ:</w:t>
      </w:r>
    </w:p>
    <w:p w14:paraId="1B58E13D" w14:textId="55054685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39296" behindDoc="0" locked="0" layoutInCell="1" allowOverlap="1" wp14:anchorId="7DE2BFD1" wp14:editId="5A9C9F5B">
                <wp:simplePos x="0" y="0"/>
                <wp:positionH relativeFrom="column">
                  <wp:posOffset>1352550</wp:posOffset>
                </wp:positionH>
                <wp:positionV relativeFrom="paragraph">
                  <wp:posOffset>149860</wp:posOffset>
                </wp:positionV>
                <wp:extent cx="4810125" cy="552450"/>
                <wp:effectExtent l="0" t="0" r="28575" b="19050"/>
                <wp:wrapNone/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52450"/>
                          <a:chOff x="0" y="0"/>
                          <a:chExt cx="4810125" cy="552450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4AC227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Oval 120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6E373" w14:textId="77777777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Oval 122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DE2173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Straight Arrow Connector 123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Straight Arrow Connector 124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6850CC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E2BFD1" id="Group 133" o:spid="_x0000_s1098" style="position:absolute;left:0;text-align:left;margin-left:106.5pt;margin-top:11.8pt;width:378.75pt;height:43.5pt;z-index:251639296" coordsize="48101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">
                <v:oval id="Oval 119" o:spid="_x0000_s1099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a7H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Jwv4eyZeINcvAAAA//8DAFBLAQItABQABgAIAAAAIQDb4fbL7gAAAIUBAAATAAAAAAAAAAAAAAAA&#10;AAAAAABbQ29udGVudF9UeXBlc10ueG1sUEsBAi0AFAAGAAgAAAAhAFr0LFu/AAAAFQEAAAsAAAAA&#10;AAAAAAAAAAAAHwEAAF9yZWxzLy5yZWxzUEsBAi0AFAAGAAgAAAAhAP/Zrsf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4A4AC227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20" o:spid="_x0000_s1100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7A66E373" w14:textId="77777777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22" o:spid="_x0000_s1101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4DE2173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23" o:spid="_x0000_s1102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" strokecolor="#5b9bd5 [3204]" strokeweight=".5pt">
                  <v:stroke endarrow="block" joinstyle="miter"/>
                </v:shape>
                <v:shape id="Straight Arrow Connector 124" o:spid="_x0000_s1103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" strokecolor="#5b9bd5 [3204]" strokeweight=".5pt">
                  <v:stroke endarrow="block" joinstyle="miter"/>
                </v:shape>
                <v:shape id="_x0000_s1104" type="#_x0000_t202" style="position:absolute;left:27717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" filled="f" stroked="f">
                  <v:textbox style="mso-fit-shape-to-text:t">
                    <w:txbxContent>
                      <w:p w14:paraId="2C6850CC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F20B39" w14:textId="7AFF6A13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9A4A6B2" w14:textId="47DBEB5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7EEF84A8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2EC865" w14:textId="67D8FD2D" w:rsidR="00C32875" w:rsidRPr="00C32875" w:rsidRDefault="00C32875" w:rsidP="00C32875">
      <w:pPr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75104BC6" w14:textId="77777777" w:rsidR="00C32875" w:rsidRDefault="00C32875" w:rsidP="00C32875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58ACEE7" w14:textId="5FE5878E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Job:</w:t>
      </w:r>
    </w:p>
    <w:p w14:paraId="2931CCB9" w14:textId="4365D0C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08EEFF7" w14:textId="135990E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0320" behindDoc="0" locked="0" layoutInCell="1" allowOverlap="1" wp14:anchorId="1AAE9616" wp14:editId="459A4657">
                <wp:simplePos x="0" y="0"/>
                <wp:positionH relativeFrom="margin">
                  <wp:posOffset>1581150</wp:posOffset>
                </wp:positionH>
                <wp:positionV relativeFrom="paragraph">
                  <wp:posOffset>8890</wp:posOffset>
                </wp:positionV>
                <wp:extent cx="3114675" cy="542925"/>
                <wp:effectExtent l="0" t="0" r="28575" b="28575"/>
                <wp:wrapNone/>
                <wp:docPr id="127" name="Group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28" name="Group 128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29" name="Oval 129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1148C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Oval 130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9C7C081" w14:textId="0E88EDC7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Jobs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Straight Arrow Connector 131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895350" y="0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8537A4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E9616" id="Group 127" o:spid="_x0000_s1105" style="position:absolute;left:0;text-align:left;margin-left:124.5pt;margin-top:.7pt;width:245.25pt;height:42.75pt;z-index:251640320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">
                <v:group id="Group 128" o:spid="_x0000_s1106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<v:oval id="Oval 129" o:spid="_x0000_s1107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371148C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30" o:spid="_x0000_s1108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5b9bd5 [3204]" strokecolor="#1f4d78 [1604]" strokeweight="1pt">
                    <v:stroke joinstyle="miter"/>
                    <v:textbox>
                      <w:txbxContent>
                        <w:p w14:paraId="09C7C081" w14:textId="0E88EDC7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Jobs</w:t>
                          </w:r>
                        </w:p>
                      </w:txbxContent>
                    </v:textbox>
                  </v:oval>
                  <v:shape id="Straight Arrow Connector 131" o:spid="_x0000_s1109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10" type="#_x0000_t202" style="position:absolute;left:8953;width:14262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kOo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3/&#10;mMLzmXSBXj4AAAD//wMAUEsBAi0AFAAGAAgAAAAhANvh9svuAAAAhQEAABMAAAAAAAAAAAAAAAAA&#10;AAAAAFtDb250ZW50X1R5cGVzXS54bWxQSwECLQAUAAYACAAAACEAWvQsW78AAAAVAQAACwAAAAAA&#10;AAAAAAAAAAAfAQAAX3JlbHMvLnJlbHNQSwECLQAUAAYACAAAACEAzyZDqMAAAADcAAAADwAAAAAA&#10;AAAAAAAAAAAHAgAAZHJzL2Rvd25yZXYueG1sUEsFBgAAAAADAAMAtwAAAPQCAAAAAA==&#10;" filled="f" stroked="f">
                  <v:textbox style="mso-fit-shape-to-text:t">
                    <w:txbxContent>
                      <w:p w14:paraId="1E8537A4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B04E084" w14:textId="084B602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C45DB20" w14:textId="1706E93B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81ECCEA" w14:textId="7E6943DF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ເພີມສະມາຊີກ:</w:t>
      </w:r>
    </w:p>
    <w:p w14:paraId="1A95D7E4" w14:textId="1C91B6F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817FB25" w14:textId="466F4750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2FB05FEB" wp14:editId="4A89611B">
                <wp:simplePos x="0" y="0"/>
                <wp:positionH relativeFrom="column">
                  <wp:posOffset>1504950</wp:posOffset>
                </wp:positionH>
                <wp:positionV relativeFrom="paragraph">
                  <wp:posOffset>18415</wp:posOffset>
                </wp:positionV>
                <wp:extent cx="4810125" cy="581025"/>
                <wp:effectExtent l="0" t="0" r="28575" b="28575"/>
                <wp:wrapNone/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81025"/>
                          <a:chOff x="0" y="-28575"/>
                          <a:chExt cx="4810125" cy="581025"/>
                        </a:xfrm>
                      </wpg:grpSpPr>
                      <wps:wsp>
                        <wps:cNvPr id="135" name="Oval 135"/>
                        <wps:cNvSpPr/>
                        <wps:spPr>
                          <a:xfrm>
                            <a:off x="0" y="15240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6A683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Oval 136"/>
                        <wps:cNvSpPr/>
                        <wps:spPr>
                          <a:xfrm>
                            <a:off x="1866900" y="161925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930A6C" w14:textId="77777777" w:rsidR="007537D0" w:rsidRPr="00C32875" w:rsidRDefault="007537D0" w:rsidP="007537D0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  <w:p w14:paraId="1E36483E" w14:textId="2CF5DFAF" w:rsidR="001E0453" w:rsidRPr="00C3287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Oval 137"/>
                        <wps:cNvSpPr/>
                        <wps:spPr>
                          <a:xfrm>
                            <a:off x="384810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F7437B" w14:textId="77777777" w:rsidR="001E0453" w:rsidRPr="000C2955" w:rsidRDefault="001E0453" w:rsidP="001E0453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971550" y="333375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Arrow Connector 139"/>
                        <wps:cNvCnPr/>
                        <wps:spPr>
                          <a:xfrm flipH="1">
                            <a:off x="3009900" y="361950"/>
                            <a:ext cx="8477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95575" y="-28575"/>
                            <a:ext cx="1426210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5045CE" w14:textId="77777777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C32875">
                                <w:rPr>
                                  <w:color w:val="000000" w:themeColor="text1"/>
                                </w:rPr>
                                <w:t>Insert/update/delete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B05FEB" id="Group 134" o:spid="_x0000_s1111" style="position:absolute;left:0;text-align:left;margin-left:118.5pt;margin-top:1.45pt;width:378.75pt;height:45.75pt;z-index:251641344;mso-height-relative:margin" coordorigin=",-285" coordsize="48101,5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">
                <v:oval id="Oval 135" o:spid="_x0000_s1112" style="position:absolute;top:152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A6A683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36" o:spid="_x0000_s1113" style="position:absolute;left:18669;top:1619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F930A6C" w14:textId="77777777" w:rsidR="007537D0" w:rsidRPr="00C32875" w:rsidRDefault="007537D0" w:rsidP="007537D0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  <w:p w14:paraId="1E36483E" w14:textId="2CF5DFAF" w:rsidR="001E0453" w:rsidRPr="00C3287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</w:p>
                    </w:txbxContent>
                  </v:textbox>
                </v:oval>
                <v:oval id="Oval 137" o:spid="_x0000_s1114" style="position:absolute;left:38481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3BF7437B" w14:textId="77777777" w:rsidR="001E0453" w:rsidRPr="000C2955" w:rsidRDefault="001E0453" w:rsidP="001E0453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shape id="Straight Arrow Connector 138" o:spid="_x0000_s1115" type="#_x0000_t32" style="position:absolute;left:9715;top:3333;width:8858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5b9bd5 [3204]" strokeweight=".5pt">
                  <v:stroke endarrow="block" joinstyle="miter"/>
                </v:shape>
                <v:shape id="Straight Arrow Connector 139" o:spid="_x0000_s1116" type="#_x0000_t32" style="position:absolute;left:30099;top:3619;width:847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5b9bd5 [3204]" strokeweight=".5pt">
                  <v:stroke endarrow="block" joinstyle="miter"/>
                </v:shape>
                <v:shape id="_x0000_s1117" type="#_x0000_t202" style="position:absolute;left:26955;top:-285;width:14262;height:2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gs5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fH1GZ3Abn4BAAD//wMAUEsBAi0AFAAGAAgAAAAhANvh9svuAAAAhQEAABMAAAAAAAAAAAAA&#10;AAAAAAAAAFtDb250ZW50X1R5cGVzXS54bWxQSwECLQAUAAYACAAAACEAWvQsW78AAAAVAQAACwAA&#10;AAAAAAAAAAAAAAAfAQAAX3JlbHMvLnJlbHNQSwECLQAUAAYACAAAACEACL4LOcMAAADcAAAADwAA&#10;AAAAAAAAAAAAAAAHAgAAZHJzL2Rvd25yZXYueG1sUEsFBgAAAAADAAMAtwAAAPcCAAAAAA==&#10;" filled="f" stroked="f">
                  <v:textbox style="mso-fit-shape-to-text:t">
                    <w:txbxContent>
                      <w:p w14:paraId="365045CE" w14:textId="77777777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 w:rsidRPr="00C32875">
                          <w:rPr>
                            <w:color w:val="000000" w:themeColor="text1"/>
                          </w:rPr>
                          <w:t>Insert/update/delete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5A0F19" w14:textId="69E24058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507B587" w14:textId="0E33723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FA3F67B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6827B77" w14:textId="3CC48CF9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ອະນຸມັດ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(Apply):</w:t>
      </w:r>
    </w:p>
    <w:p w14:paraId="06B4E307" w14:textId="6E19E169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0F0FE1C0" wp14:editId="135F190F">
                <wp:simplePos x="0" y="0"/>
                <wp:positionH relativeFrom="margin">
                  <wp:posOffset>1676400</wp:posOffset>
                </wp:positionH>
                <wp:positionV relativeFrom="paragraph">
                  <wp:posOffset>243205</wp:posOffset>
                </wp:positionV>
                <wp:extent cx="3114675" cy="542925"/>
                <wp:effectExtent l="0" t="0" r="28575" b="28575"/>
                <wp:wrapNone/>
                <wp:docPr id="141" name="Group 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4675" cy="542925"/>
                          <a:chOff x="0" y="0"/>
                          <a:chExt cx="3114675" cy="542925"/>
                        </a:xfrm>
                      </wpg:grpSpPr>
                      <wpg:grpSp>
                        <wpg:cNvPr id="142" name="Group 142"/>
                        <wpg:cNvGrpSpPr/>
                        <wpg:grpSpPr>
                          <a:xfrm>
                            <a:off x="0" y="142875"/>
                            <a:ext cx="3114675" cy="400050"/>
                            <a:chOff x="0" y="0"/>
                            <a:chExt cx="3114675" cy="400050"/>
                          </a:xfrm>
                        </wpg:grpSpPr>
                        <wps:wsp>
                          <wps:cNvPr id="143" name="Oval 143"/>
                          <wps:cNvSpPr/>
                          <wps:spPr>
                            <a:xfrm>
                              <a:off x="0" y="0"/>
                              <a:ext cx="96202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737938" w14:textId="77777777" w:rsidR="001E0453" w:rsidRPr="000C295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Oval 144"/>
                          <wps:cNvSpPr/>
                          <wps:spPr>
                            <a:xfrm>
                              <a:off x="1981200" y="9525"/>
                              <a:ext cx="1133475" cy="39052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F63563D" w14:textId="7F7F8C29" w:rsidR="001E0453" w:rsidRPr="00C32875" w:rsidRDefault="001E0453" w:rsidP="001E0453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Straight Arrow Connector 145"/>
                          <wps:cNvCnPr/>
                          <wps:spPr>
                            <a:xfrm>
                              <a:off x="990600" y="200025"/>
                              <a:ext cx="990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171575" y="0"/>
                            <a:ext cx="60007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3D2685" w14:textId="0B48CC25" w:rsidR="001E0453" w:rsidRPr="00C32875" w:rsidRDefault="001E0453" w:rsidP="001E0453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Apply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FE1C0" id="Group 141" o:spid="_x0000_s1118" style="position:absolute;left:0;text-align:left;margin-left:132pt;margin-top:19.15pt;width:245.25pt;height:42.75pt;z-index:251642368;mso-position-horizontal-relative:margin" coordsize="31146,5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">
                <v:group id="Group 142" o:spid="_x0000_s1119" style="position:absolute;top:1428;width:31146;height:4001" coordsize="31146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<v:oval id="Oval 143" o:spid="_x0000_s1120" style="position:absolute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5b9bd5 [3204]" strokecolor="#1f4d78 [1604]" strokeweight="1pt">
                    <v:stroke joinstyle="miter"/>
                    <v:textbox>
                      <w:txbxContent>
                        <w:p w14:paraId="16737938" w14:textId="77777777" w:rsidR="001E0453" w:rsidRPr="000C295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User</w:t>
                          </w:r>
                        </w:p>
                      </w:txbxContent>
                    </v:textbox>
                  </v:oval>
                  <v:oval id="Oval 144" o:spid="_x0000_s1121" style="position:absolute;left:19812;top:95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" fillcolor="#5b9bd5 [3204]" strokecolor="#1f4d78 [1604]" strokeweight="1pt">
                    <v:stroke joinstyle="miter"/>
                    <v:textbox>
                      <w:txbxContent>
                        <w:p w14:paraId="3F63563D" w14:textId="7F7F8C29" w:rsidR="001E0453" w:rsidRPr="00C32875" w:rsidRDefault="001E0453" w:rsidP="001E0453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Document</w:t>
                          </w:r>
                        </w:p>
                      </w:txbxContent>
                    </v:textbox>
                  </v:oval>
                  <v:shape id="Straight Arrow Connector 145" o:spid="_x0000_s1122" type="#_x0000_t32" style="position:absolute;left:9906;top:2000;width:9906;height:1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" strokecolor="#5b9bd5 [3204]" strokeweight=".5pt">
                    <v:stroke endarrow="block" joinstyle="miter"/>
                  </v:shape>
                </v:group>
                <v:shape id="_x0000_s1123" type="#_x0000_t202" style="position:absolute;left:11715;width:6001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" filled="f" stroked="f">
                  <v:textbox style="mso-fit-shape-to-text:t">
                    <w:txbxContent>
                      <w:p w14:paraId="7D3D2685" w14:textId="0B48CC25" w:rsidR="001E0453" w:rsidRPr="00C32875" w:rsidRDefault="001E0453" w:rsidP="001E0453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Apply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7EFB80E" w14:textId="71E96902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26E7946" w14:textId="032F3C8A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46321FE6" w14:textId="0BFE8304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DF4ED5F" w14:textId="77777777" w:rsidR="001E0453" w:rsidRDefault="001E0453" w:rsidP="001E0453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6A80DA03" w14:textId="5CF7C1F3" w:rsidR="003F5F46" w:rsidRDefault="003F5F46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ໃຫ້ຄະແນນ (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Score</w:t>
      </w: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)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:</w:t>
      </w:r>
    </w:p>
    <w:p w14:paraId="27D8756C" w14:textId="2A9C2BA7" w:rsidR="009F618D" w:rsidRDefault="00B54CEC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117075CF" wp14:editId="42511C88">
                <wp:simplePos x="0" y="0"/>
                <wp:positionH relativeFrom="column">
                  <wp:posOffset>1104900</wp:posOffset>
                </wp:positionH>
                <wp:positionV relativeFrom="paragraph">
                  <wp:posOffset>245745</wp:posOffset>
                </wp:positionV>
                <wp:extent cx="4810125" cy="561975"/>
                <wp:effectExtent l="0" t="0" r="28575" b="2857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0125" cy="561975"/>
                          <a:chOff x="0" y="0"/>
                          <a:chExt cx="4810125" cy="561975"/>
                        </a:xfrm>
                      </wpg:grpSpPr>
                      <wps:wsp>
                        <wps:cNvPr id="150" name="Oval 150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820D19" w14:textId="77777777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Oval 151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FAEB34" w14:textId="77777777" w:rsidR="009F618D" w:rsidRPr="00C3287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proofErr w:type="spellStart"/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Oval 152"/>
                        <wps:cNvSpPr/>
                        <wps:spPr>
                          <a:xfrm>
                            <a:off x="3848100" y="171450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89E02E" w14:textId="42220963" w:rsidR="009F618D" w:rsidRPr="000C2955" w:rsidRDefault="009F618D" w:rsidP="009F618D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Arrow Connector 153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95625" y="0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D2DF0C" w14:textId="1E592799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56" name="Straight Arrow Connector 156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90600" y="9525"/>
                            <a:ext cx="9239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61B1FB" w14:textId="77777777" w:rsidR="009F618D" w:rsidRPr="00C32875" w:rsidRDefault="009F618D" w:rsidP="009F618D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Add Score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7075CF" id="Group 163" o:spid="_x0000_s1124" style="position:absolute;left:0;text-align:left;margin-left:87pt;margin-top:19.35pt;width:378.75pt;height:44.25pt;z-index:251643392" coordsize="48101,5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">
                <v:oval id="Oval 150" o:spid="_x0000_s1125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" fillcolor="#5b9bd5 [3204]" strokecolor="#1f4d78 [1604]" strokeweight="1pt">
                  <v:stroke joinstyle="miter"/>
                  <v:textbox>
                    <w:txbxContent>
                      <w:p w14:paraId="49820D19" w14:textId="77777777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51" o:spid="_x0000_s1126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55FAEB34" w14:textId="77777777" w:rsidR="009F618D" w:rsidRPr="00C3287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proofErr w:type="spellStart"/>
                        <w:r>
                          <w:rPr>
                            <w:rFonts w:cs="DokChampa"/>
                            <w:lang w:bidi="lo-LA"/>
                          </w:rPr>
                          <w:t>Documentt</w:t>
                        </w:r>
                        <w:proofErr w:type="spellEnd"/>
                      </w:p>
                    </w:txbxContent>
                  </v:textbox>
                </v:oval>
                <v:oval id="Oval 152" o:spid="_x0000_s1127" style="position:absolute;left:38481;top:1714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C89E02E" w14:textId="42220963" w:rsidR="009F618D" w:rsidRPr="000C2955" w:rsidRDefault="009F618D" w:rsidP="009F618D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shape id="Straight Arrow Connector 153" o:spid="_x0000_s1128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" strokecolor="#5b9bd5 [3204]" strokeweight=".5pt">
                  <v:stroke endarrow="block" joinstyle="miter"/>
                </v:shape>
                <v:shape id="_x0000_s1129" type="#_x0000_t202" style="position:absolute;left:30956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" filled="f" stroked="f">
                  <v:textbox style="mso-fit-shape-to-text:t">
                    <w:txbxContent>
                      <w:p w14:paraId="2ED2DF0C" w14:textId="1E592799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  <v:shape id="Straight Arrow Connector 156" o:spid="_x0000_s1130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m93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5wt4PJMm0JtfAAAA//8DAFBLAQItABQABgAIAAAAIQDb4fbL7gAAAIUBAAATAAAAAAAAAAAA&#10;AAAAAAAAAABbQ29udGVudF9UeXBlc10ueG1sUEsBAi0AFAAGAAgAAAAhAFr0LFu/AAAAFQEAAAsA&#10;AAAAAAAAAAAAAAAAHwEAAF9yZWxzLy5yZWxzUEsBAi0AFAAGAAgAAAAhAGaWb3fEAAAA3AAAAA8A&#10;AAAAAAAAAAAAAAAABwIAAGRycy9kb3ducmV2LnhtbFBLBQYAAAAAAwADALcAAAD4AgAAAAA=&#10;" strokecolor="#5b9bd5 [3204]" strokeweight=".5pt">
                  <v:stroke endarrow="block" joinstyle="miter"/>
                </v:shape>
                <v:shape id="_x0000_s1131" type="#_x0000_t202" style="position:absolute;left:9906;top:95;width:9239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<v:textbox style="mso-fit-shape-to-text:t">
                    <w:txbxContent>
                      <w:p w14:paraId="4861B1FB" w14:textId="77777777" w:rsidR="009F618D" w:rsidRPr="00C32875" w:rsidRDefault="009F618D" w:rsidP="009F618D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Add 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D2DC0E" w14:textId="1EC83D2D" w:rsidR="009F618D" w:rsidRPr="009F618D" w:rsidRDefault="009F618D" w:rsidP="009F618D">
      <w:pPr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23583B3A" w14:textId="0DCCAF6C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37407507" w14:textId="77777777" w:rsidR="009F618D" w:rsidRDefault="009F618D" w:rsidP="009F618D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0FCCDBE7" w14:textId="317387FE" w:rsidR="004D07E0" w:rsidRPr="007066C3" w:rsidRDefault="00822E81" w:rsidP="003F5F46">
      <w:pPr>
        <w:pStyle w:val="ListParagraph"/>
        <w:numPr>
          <w:ilvl w:val="0"/>
          <w:numId w:val="40"/>
        </w:num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ປ່ຽນສະຖານະພາບ:</w:t>
      </w:r>
    </w:p>
    <w:p w14:paraId="2A31567D" w14:textId="3FEA2A01" w:rsidR="003F5F46" w:rsidRDefault="003F5F46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</w:p>
    <w:p w14:paraId="5B9D7ECB" w14:textId="44435F23" w:rsidR="003F5F46" w:rsidRDefault="00B54CEC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538E0401" wp14:editId="3CC05D35">
                <wp:simplePos x="0" y="0"/>
                <wp:positionH relativeFrom="margin">
                  <wp:posOffset>876300</wp:posOffset>
                </wp:positionH>
                <wp:positionV relativeFrom="paragraph">
                  <wp:posOffset>19685</wp:posOffset>
                </wp:positionV>
                <wp:extent cx="5048250" cy="552450"/>
                <wp:effectExtent l="0" t="0" r="19050" b="19050"/>
                <wp:wrapNone/>
                <wp:docPr id="164" name="Group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552450"/>
                          <a:chOff x="0" y="9525"/>
                          <a:chExt cx="5038273" cy="552450"/>
                        </a:xfrm>
                      </wpg:grpSpPr>
                      <wps:wsp>
                        <wps:cNvPr id="165" name="Oval 165"/>
                        <wps:cNvSpPr/>
                        <wps:spPr>
                          <a:xfrm>
                            <a:off x="0" y="161925"/>
                            <a:ext cx="96202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FC6C81" w14:textId="77777777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Oval 166"/>
                        <wps:cNvSpPr/>
                        <wps:spPr>
                          <a:xfrm>
                            <a:off x="1866900" y="171450"/>
                            <a:ext cx="1133475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DB41F1" w14:textId="66398E14" w:rsidR="00B54CEC" w:rsidRPr="00C3287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Jobs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Oval 167"/>
                        <wps:cNvSpPr/>
                        <wps:spPr>
                          <a:xfrm>
                            <a:off x="3848100" y="171450"/>
                            <a:ext cx="1190173" cy="3905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7D936A" w14:textId="42F51F7A" w:rsidR="00B54CEC" w:rsidRPr="000C2955" w:rsidRDefault="00B54CEC" w:rsidP="00B54CEC">
                              <w:pPr>
                                <w:jc w:val="center"/>
                                <w:rPr>
                                  <w:rFonts w:cs="DokChampa"/>
                                  <w:lang w:bidi="lo-LA"/>
                                </w:rPr>
                              </w:pPr>
                              <w:r>
                                <w:rPr>
                                  <w:rFonts w:cs="DokChampa"/>
                                  <w:lang w:bidi="lo-LA"/>
                                </w:rPr>
                                <w:t>Document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Straight Arrow Connector 168"/>
                        <wps:cNvCnPr/>
                        <wps:spPr>
                          <a:xfrm>
                            <a:off x="971550" y="342900"/>
                            <a:ext cx="8858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24514" y="28575"/>
                            <a:ext cx="1153636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160F57" w14:textId="77777777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  <w:p w14:paraId="438D33AE" w14:textId="46970E8D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0" name="Straight Arrow Connector 170"/>
                        <wps:cNvCnPr/>
                        <wps:spPr>
                          <a:xfrm>
                            <a:off x="3000375" y="371475"/>
                            <a:ext cx="847725" cy="190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905045" y="9525"/>
                            <a:ext cx="1224339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1B2EEC" w14:textId="2AE87EF1" w:rsidR="00B54CEC" w:rsidRPr="00C32875" w:rsidRDefault="00B54CEC" w:rsidP="00B54CE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Change Status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8E0401" id="Group 164" o:spid="_x0000_s1132" style="position:absolute;margin-left:69pt;margin-top:1.55pt;width:397.5pt;height:43.5pt;z-index:251644416;mso-position-horizontal-relative:margin;mso-width-relative:margin;mso-height-relative:margin" coordorigin=",95" coordsize="50382,5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">
                <v:oval id="Oval 165" o:spid="_x0000_s1133" style="position:absolute;top:1619;width:9620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1FFC6C81" w14:textId="77777777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User</w:t>
                        </w:r>
                      </w:p>
                    </w:txbxContent>
                  </v:textbox>
                </v:oval>
                <v:oval id="Oval 166" o:spid="_x0000_s1134" style="position:absolute;left:18669;top:1714;width:11334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" fillcolor="#5b9bd5 [3204]" strokecolor="#1f4d78 [1604]" strokeweight="1pt">
                  <v:stroke joinstyle="miter"/>
                  <v:textbox>
                    <w:txbxContent>
                      <w:p w14:paraId="31DB41F1" w14:textId="66398E14" w:rsidR="00B54CEC" w:rsidRPr="00C3287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Jobs</w:t>
                        </w:r>
                      </w:p>
                    </w:txbxContent>
                  </v:textbox>
                </v:oval>
                <v:oval id="Oval 167" o:spid="_x0000_s1135" style="position:absolute;left:38481;top:1714;width:11901;height:3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OxT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5Am7PxAtkdgUAAP//AwBQSwECLQAUAAYACAAAACEA2+H2y+4AAACFAQAAEwAAAAAAAAAAAAAA&#10;AAAAAAAAW0NvbnRlbnRfVHlwZXNdLnhtbFBLAQItABQABgAIAAAAIQBa9CxbvwAAABUBAAALAAAA&#10;AAAAAAAAAAAAAB8BAABfcmVscy8ucmVsc1BLAQItABQABgAIAAAAIQC5DOxTwgAAANw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437D936A" w14:textId="42F51F7A" w:rsidR="00B54CEC" w:rsidRPr="000C2955" w:rsidRDefault="00B54CEC" w:rsidP="00B54CEC">
                        <w:pPr>
                          <w:jc w:val="center"/>
                          <w:rPr>
                            <w:rFonts w:cs="DokChampa"/>
                            <w:lang w:bidi="lo-LA"/>
                          </w:rPr>
                        </w:pPr>
                        <w:r>
                          <w:rPr>
                            <w:rFonts w:cs="DokChampa"/>
                            <w:lang w:bidi="lo-LA"/>
                          </w:rPr>
                          <w:t>Document</w:t>
                        </w:r>
                      </w:p>
                    </w:txbxContent>
                  </v:textbox>
                </v:oval>
                <v:shape id="Straight Arrow Connector 168" o:spid="_x0000_s1136" type="#_x0000_t32" style="position:absolute;left:9715;top:3429;width:8858;height: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7" type="#_x0000_t202" style="position:absolute;left:29245;top:285;width:11536;height:2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<v:textbox>
                    <w:txbxContent>
                      <w:p w14:paraId="2C160F57" w14:textId="77777777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  <w:p w14:paraId="438D33AE" w14:textId="46970E8D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Straight Arrow Connector 170" o:spid="_x0000_s1138" type="#_x0000_t32" style="position:absolute;left:30003;top:3714;width:8478;height: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" strokecolor="#5b9bd5 [3204]" strokeweight=".5pt">
                  <v:stroke endarrow="block" joinstyle="miter"/>
                </v:shape>
                <v:shape id="_x0000_s1139" type="#_x0000_t202" style="position:absolute;left:9050;top:95;width:12243;height:2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" filled="f" stroked="f">
                  <v:textbox>
                    <w:txbxContent>
                      <w:p w14:paraId="171B2EEC" w14:textId="2AE87EF1" w:rsidR="00B54CEC" w:rsidRPr="00C32875" w:rsidRDefault="00B54CEC" w:rsidP="00B54CE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Change Status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544B1FAE" w14:textId="41CFCAA2" w:rsidR="00E67A17" w:rsidRDefault="00E67A1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br w:type="page"/>
      </w:r>
    </w:p>
    <w:p w14:paraId="7E783006" w14:textId="77777777" w:rsidR="00F37E04" w:rsidRDefault="00F37E04" w:rsidP="00E67A17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5B2004" w14:textId="076039A3" w:rsidR="00F37E04" w:rsidRDefault="00E53E39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ເມນູ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(Menu) :</w:t>
      </w:r>
    </w:p>
    <w:p w14:paraId="118FCA3B" w14:textId="77777777" w:rsidR="00E51722" w:rsidRDefault="00E51722" w:rsidP="00E51722">
      <w:pPr>
        <w:pStyle w:val="ListParagraph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DAAFC9" w14:textId="17ED2B0B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Project</w:t>
      </w:r>
    </w:p>
    <w:p w14:paraId="0098FEEB" w14:textId="4AC306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Document</w:t>
      </w:r>
    </w:p>
    <w:p w14:paraId="36EA8208" w14:textId="7DBAD596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Me</w:t>
      </w:r>
    </w:p>
    <w:p w14:paraId="082FAC4D" w14:textId="2478BC05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Group</w:t>
      </w:r>
    </w:p>
    <w:p w14:paraId="1A35D694" w14:textId="18EEB3A2" w:rsid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spell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Tem</w:t>
      </w:r>
      <w:proofErr w:type="spellEnd"/>
    </w:p>
    <w:p w14:paraId="1CB28335" w14:textId="01DAF17B" w:rsidR="00E51722" w:rsidRPr="00E51722" w:rsidRDefault="00E51722" w:rsidP="00E51722">
      <w:pPr>
        <w:pStyle w:val="ListParagraph"/>
        <w:numPr>
          <w:ilvl w:val="0"/>
          <w:numId w:val="29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Department</w:t>
      </w:r>
    </w:p>
    <w:p w14:paraId="64B2C964" w14:textId="2BD701D9" w:rsidR="00E51722" w:rsidRDefault="00E51722" w:rsidP="00E51722">
      <w:pPr>
        <w:pStyle w:val="ListParagraph"/>
        <w:numPr>
          <w:ilvl w:val="0"/>
          <w:numId w:val="26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jobs</w:t>
      </w:r>
    </w:p>
    <w:p w14:paraId="58988B0C" w14:textId="476EB886" w:rsidR="00E51722" w:rsidRDefault="00E51722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Manage</w:t>
      </w:r>
    </w:p>
    <w:p w14:paraId="7DA9D966" w14:textId="1CFE0690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Apply</w:t>
      </w:r>
    </w:p>
    <w:p w14:paraId="584E7530" w14:textId="0AE3AED5" w:rsidR="00E51722" w:rsidRDefault="00E51722" w:rsidP="00E51722">
      <w:pPr>
        <w:pStyle w:val="ListParagraph"/>
        <w:numPr>
          <w:ilvl w:val="0"/>
          <w:numId w:val="31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Score</w:t>
      </w:r>
    </w:p>
    <w:p w14:paraId="4E21F363" w14:textId="5D9247E6" w:rsidR="00E51722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4FDD2D67" w14:textId="6AB340FF" w:rsidR="00ED0A40" w:rsidRPr="00ED0A40" w:rsidRDefault="00ED0A40" w:rsidP="00ED0A40">
      <w:pPr>
        <w:pStyle w:val="ListParagraph"/>
        <w:numPr>
          <w:ilvl w:val="0"/>
          <w:numId w:val="4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User</w:t>
      </w:r>
    </w:p>
    <w:p w14:paraId="6E7BAC61" w14:textId="6478C7A3" w:rsidR="00ED0A40" w:rsidRDefault="00ED0A40" w:rsidP="00E51722">
      <w:pPr>
        <w:pStyle w:val="ListParagraph"/>
        <w:numPr>
          <w:ilvl w:val="0"/>
          <w:numId w:val="25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t>Report</w:t>
      </w:r>
    </w:p>
    <w:p w14:paraId="6FFD537D" w14:textId="4652CB1F" w:rsidR="00ED0A40" w:rsidRPr="00ED0A40" w:rsidRDefault="00ED0A40" w:rsidP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134C81FD" w14:textId="483FDC2C" w:rsidR="00E51722" w:rsidRDefault="00E51722" w:rsidP="00E51722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160977" w14:textId="4E05D89A" w:rsidR="00E53E39" w:rsidRPr="00E51722" w:rsidRDefault="00ED0A40" w:rsidP="00F37E04">
      <w:pPr>
        <w:pStyle w:val="ListParagraph"/>
        <w:numPr>
          <w:ilvl w:val="0"/>
          <w:numId w:val="24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51537957" wp14:editId="3AC47EE4">
                <wp:simplePos x="0" y="0"/>
                <wp:positionH relativeFrom="column">
                  <wp:posOffset>1323975</wp:posOffset>
                </wp:positionH>
                <wp:positionV relativeFrom="paragraph">
                  <wp:posOffset>159385</wp:posOffset>
                </wp:positionV>
                <wp:extent cx="3629025" cy="4600575"/>
                <wp:effectExtent l="323850" t="0" r="28575" b="285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4600575"/>
                          <a:chOff x="0" y="0"/>
                          <a:chExt cx="3629025" cy="4600575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2638425" y="0"/>
                            <a:ext cx="990600" cy="1876425"/>
                            <a:chOff x="0" y="0"/>
                            <a:chExt cx="990600" cy="1876425"/>
                          </a:xfrm>
                        </wpg:grpSpPr>
                        <wps:wsp>
                          <wps:cNvPr id="7" name="Callout: Line 7"/>
                          <wps:cNvSpPr/>
                          <wps:spPr>
                            <a:xfrm>
                              <a:off x="0" y="504825"/>
                              <a:ext cx="971550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18055"/>
                                <a:gd name="adj4" fmla="val -4970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AC5B35" w14:textId="275CE708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Callout: Bent Line 6"/>
                          <wps:cNvSpPr/>
                          <wps:spPr>
                            <a:xfrm>
                              <a:off x="0" y="1019175"/>
                              <a:ext cx="971550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5067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202D01" w14:textId="01BD48C1" w:rsidR="0064638A" w:rsidRDefault="00721B8F" w:rsidP="0064638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Callout: Bent Line 8"/>
                          <wps:cNvSpPr/>
                          <wps:spPr>
                            <a:xfrm>
                              <a:off x="0" y="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17196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5A22C2" w14:textId="3230E5AC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Callout: Bent Line 9"/>
                          <wps:cNvSpPr/>
                          <wps:spPr>
                            <a:xfrm>
                              <a:off x="9525" y="152400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30743"/>
                                <a:gd name="adj6" fmla="val -3517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D6EC75" w14:textId="2AD18596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Group 11"/>
                        <wpg:cNvGrpSpPr/>
                        <wpg:grpSpPr>
                          <a:xfrm>
                            <a:off x="1381125" y="4857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" name="Callout: Line 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E68DD8E" w14:textId="15A4B547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Callout: Bent Line 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98AE6C" w14:textId="0CBF5D1F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0" y="485775"/>
                            <a:ext cx="942975" cy="4114800"/>
                            <a:chOff x="0" y="0"/>
                            <a:chExt cx="942975" cy="4114800"/>
                          </a:xfrm>
                        </wpg:grpSpPr>
                        <wps:wsp>
                          <wps:cNvPr id="1" name="Callout: Line 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7281EB6" w14:textId="2C5D483B" w:rsidR="0064638A" w:rsidRPr="00721B8F" w:rsidRDefault="00721B8F" w:rsidP="0064638A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Callout: Bent Line 10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8CDACE7" w14:textId="49C3B245" w:rsidR="0064638A" w:rsidRDefault="00721B8F" w:rsidP="0064638A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Callout: Bent Line 15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C4B55D7" w14:textId="5150463B" w:rsidR="00721B8F" w:rsidRDefault="00ED0A40" w:rsidP="00721B8F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Callout: Bent Line 4"/>
                          <wps:cNvSpPr/>
                          <wps:spPr>
                            <a:xfrm>
                              <a:off x="38100" y="3762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7A702D1" w14:textId="6956845E" w:rsidR="00ED0A40" w:rsidRDefault="00ED0A40" w:rsidP="00ED0A40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2" name="Group 52"/>
                        <wpg:cNvGrpSpPr/>
                        <wpg:grpSpPr>
                          <a:xfrm>
                            <a:off x="1266825" y="1971675"/>
                            <a:ext cx="838200" cy="1590675"/>
                            <a:chOff x="0" y="0"/>
                            <a:chExt cx="838200" cy="1590675"/>
                          </a:xfrm>
                        </wpg:grpSpPr>
                        <wps:wsp>
                          <wps:cNvPr id="13" name="Callout: Line 1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B1CB72" w14:textId="0792DD8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Apply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Callout: Bent Line 14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BB60DEE" w14:textId="22F5D42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Callout: Line 19"/>
                          <wps:cNvSpPr/>
                          <wps:spPr>
                            <a:xfrm>
                              <a:off x="28575" y="1247775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40CC796" w14:textId="2ED07C10" w:rsidR="00ED0A40" w:rsidRDefault="00ED0A40" w:rsidP="00ED0A40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1537957" id="Group 53" o:spid="_x0000_s1140" style="position:absolute;left:0;text-align:left;margin-left:104.25pt;margin-top:12.55pt;width:285.75pt;height:362.25pt;z-index:251651584" coordsize="36290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">
                <v:group id="Group 17" o:spid="_x0000_s1141" style="position:absolute;left:26384;width:9906;height:18764" coordsize="990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type id="_x0000_t47" coordsize="21600,21600" o:spt="47" adj="-8280,24300,-1800,4050" path="m@0@1l@2@3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/>
                  </v:shapetype>
                  <v:shape id="Callout: Line 7" o:spid="_x0000_s1142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" adj="-10736,3900,-275" fillcolor="#5b9bd5 [3204]" strokecolor="#1f4d78 [1604]" strokeweight="1pt">
                    <v:textbox>
                      <w:txbxContent>
                        <w:p w14:paraId="19AC5B35" w14:textId="275CE708" w:rsidR="0064638A" w:rsidRDefault="00721B8F" w:rsidP="0064638A">
                          <w:pPr>
                            <w:jc w:val="center"/>
                          </w:pPr>
                          <w:r>
                            <w:t>group</w:t>
                          </w:r>
                        </w:p>
                      </w:txbxContent>
                    </v:textbox>
                  </v:shape>
                  <v:shapetype id="_x0000_t48" coordsize="21600,21600" o:spt="48" adj="-10080,24300,-3600,4050,-1800,4050" path="m@0@1l@2@3@4@5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  <v:f eqn="val #4"/>
                      <v:f eqn="val #5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  <v:h position="#4,#5"/>
                    </v:handles>
                    <o:callout v:ext="edit" on="t"/>
                  </v:shapetype>
                  <v:shape id="Callout: Bent Line 6" o:spid="_x0000_s1143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" adj="-7349,-33494,-7324,,186" fillcolor="#5b9bd5 [3204]" strokecolor="#1f4d78 [1604]" strokeweight="1pt">
                    <v:textbox>
                      <w:txbxContent>
                        <w:p w14:paraId="3B202D01" w14:textId="01BD48C1" w:rsidR="0064638A" w:rsidRDefault="00721B8F" w:rsidP="0064638A">
                          <w:pPr>
                            <w:jc w:val="center"/>
                          </w:pPr>
                          <w:proofErr w:type="spellStart"/>
                          <w:r>
                            <w:t>Tem</w:t>
                          </w:r>
                          <w:proofErr w:type="spellEnd"/>
                        </w:p>
                      </w:txbxContent>
                    </v:textbox>
                  </v:shape>
                  <v:shape id="Callout: Bent Line 8" o:spid="_x0000_s1144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" adj="-7349,37143,-7324,,186" fillcolor="#5b9bd5 [3204]" strokecolor="#1f4d78 [1604]" strokeweight="1pt">
                    <v:textbox>
                      <w:txbxContent>
                        <w:p w14:paraId="4D5A22C2" w14:textId="3230E5AC" w:rsidR="0064638A" w:rsidRDefault="00721B8F" w:rsidP="0064638A">
                          <w:pPr>
                            <w:jc w:val="center"/>
                          </w:pPr>
                          <w:r>
                            <w:t>me</w:t>
                          </w:r>
                        </w:p>
                      </w:txbxContent>
                    </v:textbox>
                    <o:callout v:ext="edit" minusy="t"/>
                  </v:shape>
                  <v:shape id="Callout: Bent Line 9" o:spid="_x0000_s1145" type="#_x0000_t48" style="position:absolute;left:95;top:15240;width:9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" adj="-7597,-28240,-7324,,186" fillcolor="#5b9bd5 [3204]" strokecolor="#1f4d78 [1604]" strokeweight="1pt">
                    <v:textbox>
                      <w:txbxContent>
                        <w:p w14:paraId="48D6EC75" w14:textId="2AD18596" w:rsidR="0064638A" w:rsidRDefault="00721B8F" w:rsidP="0064638A">
                          <w:pPr>
                            <w:jc w:val="center"/>
                          </w:pPr>
                          <w:r>
                            <w:t>department</w:t>
                          </w:r>
                        </w:p>
                      </w:txbxContent>
                    </v:textbox>
                  </v:shape>
                </v:group>
                <v:group id="Group 11" o:spid="_x0000_s1146" style="position:absolute;left:13811;top:4857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Callout: Line 3" o:spid="_x0000_s1147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" adj="-11583,4500,-275" fillcolor="#5b9bd5 [3204]" strokecolor="#1f4d78 [1604]" strokeweight="1pt">
                    <v:textbox>
                      <w:txbxContent>
                        <w:p w14:paraId="2E68DD8E" w14:textId="15A4B547" w:rsidR="0064638A" w:rsidRDefault="00721B8F" w:rsidP="0064638A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2" o:spid="_x0000_s1148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" adj="-7349,-34078,-7324,,186" fillcolor="#5b9bd5 [3204]" strokecolor="#1f4d78 [1604]" strokeweight="1pt">
                    <v:textbox>
                      <w:txbxContent>
                        <w:p w14:paraId="2A98AE6C" w14:textId="0CBF5D1F" w:rsidR="0064638A" w:rsidRDefault="00721B8F" w:rsidP="0064638A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23" o:spid="_x0000_s1149" style="position:absolute;top:4857;width:9429;height:41148" coordsize="9429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Callout: Line 1" o:spid="_x0000_s1150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" adj="-11583,4500,-275" fillcolor="#5b9bd5 [3204]" strokecolor="#1f4d78 [1604]" strokeweight="1pt">
                    <v:textbox>
                      <w:txbxContent>
                        <w:p w14:paraId="17281EB6" w14:textId="2C5D483B" w:rsidR="0064638A" w:rsidRPr="00721B8F" w:rsidRDefault="00721B8F" w:rsidP="0064638A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0" o:spid="_x0000_s1151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38CDACE7" w14:textId="49C3B245" w:rsidR="0064638A" w:rsidRDefault="00721B8F" w:rsidP="0064638A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15" o:spid="_x0000_s1152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" adj="-7846,-86619,-7324,,186" fillcolor="#5b9bd5 [3204]" strokecolor="#1f4d78 [1604]" strokeweight="1pt">
                    <v:textbox>
                      <w:txbxContent>
                        <w:p w14:paraId="2C4B55D7" w14:textId="5150463B" w:rsidR="00721B8F" w:rsidRDefault="00ED0A40" w:rsidP="00721B8F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  <v:shape id="Callout: Bent Line 4" o:spid="_x0000_s1153" type="#_x0000_t48" style="position:absolute;left:381;top:3762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" adj="-7846,-86619,-7324,,186" fillcolor="#5b9bd5 [3204]" strokecolor="#1f4d78 [1604]" strokeweight="1pt">
                    <v:textbox>
                      <w:txbxContent>
                        <w:p w14:paraId="27A702D1" w14:textId="6956845E" w:rsidR="00ED0A40" w:rsidRDefault="00ED0A40" w:rsidP="00ED0A40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v:group id="Group 52" o:spid="_x0000_s1154" style="position:absolute;left:12668;top:19716;width:8382;height:15907" coordsize="8382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shape id="Callout: Line 13" o:spid="_x0000_s1155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5B1CB72" w14:textId="0792DD87" w:rsidR="00721B8F" w:rsidRDefault="00721B8F" w:rsidP="00721B8F">
                          <w:pPr>
                            <w:jc w:val="center"/>
                          </w:pPr>
                          <w:r>
                            <w:t>Apply</w:t>
                          </w:r>
                        </w:p>
                      </w:txbxContent>
                    </v:textbox>
                    <o:callout v:ext="edit" minusy="t"/>
                  </v:shape>
                  <v:shape id="Callout: Bent Line 14" o:spid="_x0000_s1156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" adj="-7349,-34078,-7324,,186" fillcolor="#5b9bd5 [3204]" strokecolor="#1f4d78 [1604]" strokeweight="1pt">
                    <v:textbox>
                      <w:txbxContent>
                        <w:p w14:paraId="7BB60DEE" w14:textId="22F5D427" w:rsidR="00721B8F" w:rsidRDefault="00721B8F" w:rsidP="00721B8F">
                          <w:pPr>
                            <w:jc w:val="center"/>
                          </w:pPr>
                          <w:r>
                            <w:t>Score</w:t>
                          </w:r>
                        </w:p>
                      </w:txbxContent>
                    </v:textbox>
                  </v:shape>
                  <v:shape id="Callout: Line 19" o:spid="_x0000_s1157" type="#_x0000_t47" style="position:absolute;left:285;top:12477;width:80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140CC796" w14:textId="2ED07C10" w:rsidR="00ED0A40" w:rsidRDefault="00ED0A40" w:rsidP="00ED0A40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  <o:callout v:ext="edit" minusy="t"/>
                  </v:shape>
                </v:group>
              </v:group>
            </w:pict>
          </mc:Fallback>
        </mc:AlternateContent>
      </w:r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 xml:space="preserve">Flow </w:t>
      </w:r>
      <w:proofErr w:type="gramStart"/>
      <w:r w:rsidR="00E53E39">
        <w:rPr>
          <w:rFonts w:ascii="Phetsarath OT" w:hAnsi="Phetsarath OT" w:cs="DokChampa"/>
          <w:b/>
          <w:bCs/>
          <w:sz w:val="24"/>
          <w:szCs w:val="24"/>
          <w:u w:val="single"/>
          <w:lang w:bidi="lo-LA"/>
        </w:rPr>
        <w:t>Activity :</w:t>
      </w:r>
      <w:proofErr w:type="gramEnd"/>
    </w:p>
    <w:p w14:paraId="44D51CCE" w14:textId="3CEFC88D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proofErr w:type="gramStart"/>
      <w:r>
        <w:rPr>
          <w:rFonts w:ascii="Phetsarath OT" w:hAnsi="Phetsarath OT" w:cs="Phetsarath OT"/>
          <w:b/>
          <w:bCs/>
          <w:sz w:val="24"/>
          <w:szCs w:val="24"/>
          <w:u w:val="single"/>
        </w:rPr>
        <w:t>Admin :</w:t>
      </w:r>
      <w:proofErr w:type="gramEnd"/>
    </w:p>
    <w:p w14:paraId="64112A53" w14:textId="2F7C5576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D4900AB" w14:textId="33A6D77A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E527CD" w14:textId="4C7216FC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F2A44ED" w14:textId="6DE4FB3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1A3797B" w14:textId="492DA1A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AD74F9D" w14:textId="7E9CB8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2707ED0" w14:textId="3DED433D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B22CC3F" w14:textId="09729439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3131635" w14:textId="02814BE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25806B3" w14:textId="4AAC9C62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20A58C" w14:textId="7764A325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AE3241D" w14:textId="4EB2DF77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4AA398E" w14:textId="2967FAC1" w:rsidR="0064638A" w:rsidRDefault="0064638A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B9F9270" w14:textId="24DD9708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9F012C1" w14:textId="52A70F6F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F8A78B1" w14:textId="79B046C1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6AE31B9" w14:textId="62A08A59" w:rsidR="00ED0A40" w:rsidRDefault="00ED0A40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56768DFC" w14:textId="77777777" w:rsidR="007066C3" w:rsidRDefault="007066C3" w:rsidP="0064638A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F2B8F7" w14:textId="531287A8" w:rsidR="00E51722" w:rsidRDefault="00E51722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ຫົວຫນ້າພະແນກ</w: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 :</w:t>
      </w:r>
    </w:p>
    <w:p w14:paraId="7E2497A9" w14:textId="238EE2D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DCE69D1" w14:textId="31BFE411" w:rsidR="00721B8F" w:rsidRDefault="005C6B98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DokChampa"/>
          <w:b/>
          <w:bCs/>
          <w:noProof/>
          <w:sz w:val="24"/>
          <w:szCs w:val="24"/>
          <w:u w:val="single"/>
          <w:lang w:bidi="lo-LA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299D3585" wp14:editId="1F44B2FE">
                <wp:simplePos x="0" y="0"/>
                <wp:positionH relativeFrom="column">
                  <wp:posOffset>1619250</wp:posOffset>
                </wp:positionH>
                <wp:positionV relativeFrom="paragraph">
                  <wp:posOffset>9525</wp:posOffset>
                </wp:positionV>
                <wp:extent cx="3629025" cy="4600575"/>
                <wp:effectExtent l="323850" t="0" r="28575" b="2857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9025" cy="4600575"/>
                          <a:chOff x="0" y="0"/>
                          <a:chExt cx="3629025" cy="4600575"/>
                        </a:xfrm>
                      </wpg:grpSpPr>
                      <wpg:grpSp>
                        <wpg:cNvPr id="55" name="Group 55"/>
                        <wpg:cNvGrpSpPr/>
                        <wpg:grpSpPr>
                          <a:xfrm>
                            <a:off x="2638425" y="0"/>
                            <a:ext cx="990600" cy="1876425"/>
                            <a:chOff x="0" y="0"/>
                            <a:chExt cx="990600" cy="1876425"/>
                          </a:xfrm>
                        </wpg:grpSpPr>
                        <wps:wsp>
                          <wps:cNvPr id="56" name="Callout: Line 56"/>
                          <wps:cNvSpPr/>
                          <wps:spPr>
                            <a:xfrm>
                              <a:off x="0" y="504825"/>
                              <a:ext cx="971550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18055"/>
                                <a:gd name="adj4" fmla="val -49706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869998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group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Callout: Bent Line 57"/>
                          <wps:cNvSpPr/>
                          <wps:spPr>
                            <a:xfrm>
                              <a:off x="0" y="1019175"/>
                              <a:ext cx="971550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5067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8BF4BDC" w14:textId="77777777" w:rsidR="005C6B98" w:rsidRDefault="005C6B98" w:rsidP="005C6B9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Tem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Callout: Bent Line 58"/>
                          <wps:cNvSpPr/>
                          <wps:spPr>
                            <a:xfrm>
                              <a:off x="0" y="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17196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DCE297C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Callout: Bent Line 59"/>
                          <wps:cNvSpPr/>
                          <wps:spPr>
                            <a:xfrm>
                              <a:off x="9525" y="1524000"/>
                              <a:ext cx="9810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30743"/>
                                <a:gd name="adj6" fmla="val -3517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91A6FE9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department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1381125" y="485775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61" name="Callout: Line 61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6440CC6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Callout: Bent Line 62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AAB436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0" y="485775"/>
                            <a:ext cx="942975" cy="4114800"/>
                            <a:chOff x="0" y="0"/>
                            <a:chExt cx="942975" cy="4114800"/>
                          </a:xfrm>
                        </wpg:grpSpPr>
                        <wps:wsp>
                          <wps:cNvPr id="64" name="Callout: Line 64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D062DE" w14:textId="77777777" w:rsidR="005C6B98" w:rsidRPr="00721B8F" w:rsidRDefault="005C6B98" w:rsidP="005C6B98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Callout: Bent Line 65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6DC407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Callout: Bent Line 66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06113E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allout: Bent Line 69"/>
                          <wps:cNvSpPr/>
                          <wps:spPr>
                            <a:xfrm>
                              <a:off x="38100" y="3762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CD0430C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2" name="Group 72"/>
                        <wpg:cNvGrpSpPr/>
                        <wpg:grpSpPr>
                          <a:xfrm>
                            <a:off x="1266825" y="1971675"/>
                            <a:ext cx="838200" cy="1590675"/>
                            <a:chOff x="0" y="0"/>
                            <a:chExt cx="838200" cy="1590675"/>
                          </a:xfrm>
                        </wpg:grpSpPr>
                        <wps:wsp>
                          <wps:cNvPr id="73" name="Callout: Line 73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CA92728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Apply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Callout: Bent Line 74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05016DA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Score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allout: Line 75"/>
                          <wps:cNvSpPr/>
                          <wps:spPr>
                            <a:xfrm>
                              <a:off x="28575" y="1247775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88E109" w14:textId="77777777" w:rsidR="005C6B98" w:rsidRDefault="005C6B98" w:rsidP="005C6B98">
                                <w:pPr>
                                  <w:jc w:val="center"/>
                                </w:pPr>
                                <w:r>
                                  <w:t>user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99D3585" id="Group 54" o:spid="_x0000_s1158" style="position:absolute;left:0;text-align:left;margin-left:127.5pt;margin-top:.75pt;width:285.75pt;height:362.25pt;z-index:251653632" coordsize="36290,46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">
                <v:group id="Group 55" o:spid="_x0000_s1159" style="position:absolute;left:26384;width:9906;height:18764" coordsize="9906,18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shape id="Callout: Line 56" o:spid="_x0000_s1160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" adj="-10736,3900,-275" fillcolor="#5b9bd5 [3204]" strokecolor="#1f4d78 [1604]" strokeweight="1pt">
                    <v:textbox>
                      <w:txbxContent>
                        <w:p w14:paraId="5A869998" w14:textId="77777777" w:rsidR="005C6B98" w:rsidRDefault="005C6B98" w:rsidP="005C6B98">
                          <w:pPr>
                            <w:jc w:val="center"/>
                          </w:pPr>
                          <w:r>
                            <w:t>group</w:t>
                          </w:r>
                        </w:p>
                      </w:txbxContent>
                    </v:textbox>
                  </v:shape>
                  <v:shape id="Callout: Bent Line 57" o:spid="_x0000_s1161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" adj="-7349,-33494,-7324,,186" fillcolor="#5b9bd5 [3204]" strokecolor="#1f4d78 [1604]" strokeweight="1pt">
                    <v:textbox>
                      <w:txbxContent>
                        <w:p w14:paraId="78BF4BDC" w14:textId="77777777" w:rsidR="005C6B98" w:rsidRDefault="005C6B98" w:rsidP="005C6B98">
                          <w:pPr>
                            <w:jc w:val="center"/>
                          </w:pPr>
                          <w:proofErr w:type="spellStart"/>
                          <w:r>
                            <w:t>Tem</w:t>
                          </w:r>
                          <w:proofErr w:type="spellEnd"/>
                        </w:p>
                      </w:txbxContent>
                    </v:textbox>
                  </v:shape>
                  <v:shape id="Callout: Bent Line 58" o:spid="_x0000_s1162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" adj="-7349,37143,-7324,,186" fillcolor="#5b9bd5 [3204]" strokecolor="#1f4d78 [1604]" strokeweight="1pt">
                    <v:textbox>
                      <w:txbxContent>
                        <w:p w14:paraId="5DCE297C" w14:textId="77777777" w:rsidR="005C6B98" w:rsidRDefault="005C6B98" w:rsidP="005C6B98">
                          <w:pPr>
                            <w:jc w:val="center"/>
                          </w:pPr>
                          <w:r>
                            <w:t>me</w:t>
                          </w:r>
                        </w:p>
                      </w:txbxContent>
                    </v:textbox>
                    <o:callout v:ext="edit" minusy="t"/>
                  </v:shape>
                  <v:shape id="Callout: Bent Line 59" o:spid="_x0000_s1163" type="#_x0000_t48" style="position:absolute;left:95;top:15240;width:9811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" adj="-7597,-28240,-7324,,186" fillcolor="#5b9bd5 [3204]" strokecolor="#1f4d78 [1604]" strokeweight="1pt">
                    <v:textbox>
                      <w:txbxContent>
                        <w:p w14:paraId="491A6FE9" w14:textId="77777777" w:rsidR="005C6B98" w:rsidRDefault="005C6B98" w:rsidP="005C6B98">
                          <w:pPr>
                            <w:jc w:val="center"/>
                          </w:pPr>
                          <w:r>
                            <w:t>department</w:t>
                          </w:r>
                        </w:p>
                      </w:txbxContent>
                    </v:textbox>
                  </v:shape>
                </v:group>
                <v:group id="Group 60" o:spid="_x0000_s1164" style="position:absolute;left:13811;top:4857;width:8287;height:9716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Callout: Line 61" o:spid="_x0000_s1165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16440CC6" w14:textId="77777777" w:rsidR="005C6B98" w:rsidRDefault="005C6B98" w:rsidP="005C6B98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62" o:spid="_x0000_s1166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" adj="-7349,-34078,-7324,,186" fillcolor="#5b9bd5 [3204]" strokecolor="#1f4d78 [1604]" strokeweight="1pt">
                    <v:textbox>
                      <w:txbxContent>
                        <w:p w14:paraId="4BAAB436" w14:textId="77777777" w:rsidR="005C6B98" w:rsidRDefault="005C6B98" w:rsidP="005C6B98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63" o:spid="_x0000_s1167" style="position:absolute;top:4857;width:9429;height:41148" coordsize="9429,41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shape id="Callout: Line 64" o:spid="_x0000_s1168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6ED062DE" w14:textId="77777777" w:rsidR="005C6B98" w:rsidRPr="00721B8F" w:rsidRDefault="005C6B98" w:rsidP="005C6B98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65" o:spid="_x0000_s1169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" adj="-7846,-86619,-7324,,186" fillcolor="#5b9bd5 [3204]" strokecolor="#1f4d78 [1604]" strokeweight="1pt">
                    <v:textbox>
                      <w:txbxContent>
                        <w:p w14:paraId="4B6DC407" w14:textId="77777777" w:rsidR="005C6B98" w:rsidRDefault="005C6B98" w:rsidP="005C6B98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66" o:spid="_x0000_s1170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D06113E" w14:textId="77777777" w:rsidR="005C6B98" w:rsidRDefault="005C6B98" w:rsidP="005C6B98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</v:shape>
                  <v:shape id="Callout: Bent Line 69" o:spid="_x0000_s1171" type="#_x0000_t48" style="position:absolute;left:381;top:3762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7CD0430C" w14:textId="77777777" w:rsidR="005C6B98" w:rsidRDefault="005C6B98" w:rsidP="005C6B98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v:group id="Group 72" o:spid="_x0000_s1172" style="position:absolute;left:12668;top:19716;width:8382;height:15907" coordsize="8382,15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Callout: Line 73" o:spid="_x0000_s1173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5CA92728" w14:textId="77777777" w:rsidR="005C6B98" w:rsidRDefault="005C6B98" w:rsidP="005C6B98">
                          <w:pPr>
                            <w:jc w:val="center"/>
                          </w:pPr>
                          <w:r>
                            <w:t>Apply</w:t>
                          </w:r>
                        </w:p>
                      </w:txbxContent>
                    </v:textbox>
                    <o:callout v:ext="edit" minusy="t"/>
                  </v:shape>
                  <v:shape id="Callout: Bent Line 74" o:spid="_x0000_s1174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" adj="-7349,-34078,-7324,,186" fillcolor="#5b9bd5 [3204]" strokecolor="#1f4d78 [1604]" strokeweight="1pt">
                    <v:textbox>
                      <w:txbxContent>
                        <w:p w14:paraId="605016DA" w14:textId="77777777" w:rsidR="005C6B98" w:rsidRDefault="005C6B98" w:rsidP="005C6B98">
                          <w:pPr>
                            <w:jc w:val="center"/>
                          </w:pPr>
                          <w:r>
                            <w:t>Score</w:t>
                          </w:r>
                        </w:p>
                      </w:txbxContent>
                    </v:textbox>
                  </v:shape>
                  <v:shape id="Callout: Line 75" o:spid="_x0000_s1175" type="#_x0000_t47" style="position:absolute;left:285;top:12477;width:809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" adj="-11583,4500,-275" fillcolor="#5b9bd5 [3204]" strokecolor="#1f4d78 [1604]" strokeweight="1pt">
                    <v:textbox>
                      <w:txbxContent>
                        <w:p w14:paraId="6588E109" w14:textId="77777777" w:rsidR="005C6B98" w:rsidRDefault="005C6B98" w:rsidP="005C6B98">
                          <w:pPr>
                            <w:jc w:val="center"/>
                          </w:pPr>
                          <w:r>
                            <w:t>user</w:t>
                          </w:r>
                        </w:p>
                      </w:txbxContent>
                    </v:textbox>
                    <o:callout v:ext="edit" minusy="t"/>
                  </v:shape>
                </v:group>
              </v:group>
            </w:pict>
          </mc:Fallback>
        </mc:AlternateContent>
      </w:r>
    </w:p>
    <w:p w14:paraId="6A91DC59" w14:textId="37E7E679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7F8E686" w14:textId="35889E9C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A12B00E" w14:textId="74DAB7E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AEA54FF" w14:textId="02F79F0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E69C74" w14:textId="3BA15934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55D35E" w14:textId="40CC778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5653161" w14:textId="56818DD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98E104F" w14:textId="03E67030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30957F9" w14:textId="53AF9E3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E8E0CBF" w14:textId="05FE27BF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90CC05" w14:textId="1D894B22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D6BC4EF" w14:textId="2ADCB66E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18F3E1DB" w14:textId="65C93D44" w:rsidR="005C6B98" w:rsidRDefault="005C6B98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744038A2" w14:textId="77777777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38E9B2B" w14:textId="4B00DD58" w:rsidR="00721B8F" w:rsidRDefault="00721B8F" w:rsidP="00721B8F">
      <w:pPr>
        <w:pStyle w:val="ListParagraph"/>
        <w:ind w:left="1440"/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C82BD40" w14:textId="4BE54483" w:rsidR="007134F3" w:rsidRDefault="00E3363A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3E4B4C2" wp14:editId="29937CA9">
                <wp:simplePos x="0" y="0"/>
                <wp:positionH relativeFrom="column">
                  <wp:posOffset>4686300</wp:posOffset>
                </wp:positionH>
                <wp:positionV relativeFrom="paragraph">
                  <wp:posOffset>181610</wp:posOffset>
                </wp:positionV>
                <wp:extent cx="981075" cy="1371600"/>
                <wp:effectExtent l="495300" t="0" r="28575" b="19050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075" cy="1371600"/>
                          <a:chOff x="0" y="0"/>
                          <a:chExt cx="981075" cy="1371600"/>
                        </a:xfrm>
                      </wpg:grpSpPr>
                      <wps:wsp>
                        <wps:cNvPr id="49" name="Callout: Line 49"/>
                        <wps:cNvSpPr/>
                        <wps:spPr>
                          <a:xfrm>
                            <a:off x="0" y="504825"/>
                            <a:ext cx="971550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18055"/>
                              <a:gd name="adj4" fmla="val -49706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7A8DC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group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llout: Bent Line 50"/>
                        <wps:cNvSpPr/>
                        <wps:spPr>
                          <a:xfrm>
                            <a:off x="0" y="0"/>
                            <a:ext cx="9810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17196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F28F7" w14:textId="77777777" w:rsidR="00E3363A" w:rsidRDefault="00E3363A" w:rsidP="00E3363A">
                              <w:pPr>
                                <w:jc w:val="center"/>
                              </w:pPr>
                              <w:r>
                                <w:t>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allout: Bent Line 51"/>
                        <wps:cNvSpPr/>
                        <wps:spPr>
                          <a:xfrm>
                            <a:off x="0" y="1019175"/>
                            <a:ext cx="971550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5067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D1E14F" w14:textId="77777777" w:rsidR="00E3363A" w:rsidRDefault="00E3363A" w:rsidP="00E3363A">
                              <w:pPr>
                                <w:jc w:val="center"/>
                              </w:pPr>
                              <w:proofErr w:type="spellStart"/>
                              <w:r>
                                <w:t>Tem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E4B4C2" id="Group 48" o:spid="_x0000_s1176" style="position:absolute;left:0;text-align:left;margin-left:369pt;margin-top:14.3pt;width:77.25pt;height:108pt;z-index:251627008" coordsize="9810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">
                <v:shape id="Callout: Line 49" o:spid="_x0000_s1177" type="#_x0000_t47" style="position:absolute;top:5048;width:9715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" adj="-10736,3900,-275" fillcolor="#5b9bd5 [3204]" strokecolor="#1f4d78 [1604]" strokeweight="1pt">
                  <v:textbox>
                    <w:txbxContent>
                      <w:p w14:paraId="10A7A8DC" w14:textId="77777777" w:rsidR="00E3363A" w:rsidRDefault="00E3363A" w:rsidP="00E3363A">
                        <w:pPr>
                          <w:jc w:val="center"/>
                        </w:pPr>
                        <w:r>
                          <w:t>group</w:t>
                        </w:r>
                      </w:p>
                    </w:txbxContent>
                  </v:textbox>
                </v:shape>
                <v:shape id="Callout: Bent Line 50" o:spid="_x0000_s1178" type="#_x0000_t48" style="position:absolute;width:9810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" adj="-7349,37143,-7324,,186" fillcolor="#5b9bd5 [3204]" strokecolor="#1f4d78 [1604]" strokeweight="1pt">
                  <v:textbox>
                    <w:txbxContent>
                      <w:p w14:paraId="741F28F7" w14:textId="77777777" w:rsidR="00E3363A" w:rsidRDefault="00E3363A" w:rsidP="00E3363A">
                        <w:pPr>
                          <w:jc w:val="center"/>
                        </w:pPr>
                        <w:r>
                          <w:t>me</w:t>
                        </w:r>
                      </w:p>
                    </w:txbxContent>
                  </v:textbox>
                  <o:callout v:ext="edit" minusy="t"/>
                </v:shape>
                <v:shape id="Callout: Bent Line 51" o:spid="_x0000_s1179" type="#_x0000_t48" style="position:absolute;top:10191;width:9715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" adj="-7349,-33494,-7324,,186" fillcolor="#5b9bd5 [3204]" strokecolor="#1f4d78 [1604]" strokeweight="1pt">
                  <v:textbox>
                    <w:txbxContent>
                      <w:p w14:paraId="6DD1E14F" w14:textId="77777777" w:rsidR="00E3363A" w:rsidRDefault="00E3363A" w:rsidP="00E3363A">
                        <w:pPr>
                          <w:jc w:val="center"/>
                        </w:pPr>
                        <w:proofErr w:type="spellStart"/>
                        <w:r>
                          <w:t>Tem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ຫົວຫນ້າທີມ :</w:t>
      </w:r>
    </w:p>
    <w:p w14:paraId="5C9C3511" w14:textId="77777777" w:rsidR="00E3363A" w:rsidRDefault="00E3363A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3A788" w14:textId="6C85C1E5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678502E6" wp14:editId="1A2236B0">
                <wp:simplePos x="0" y="0"/>
                <wp:positionH relativeFrom="margin">
                  <wp:align>center</wp:align>
                </wp:positionH>
                <wp:positionV relativeFrom="paragraph">
                  <wp:posOffset>188595</wp:posOffset>
                </wp:positionV>
                <wp:extent cx="2209800" cy="3086100"/>
                <wp:effectExtent l="323850" t="0" r="19050" b="19050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9800" cy="3086100"/>
                          <a:chOff x="0" y="0"/>
                          <a:chExt cx="2209800" cy="3086100"/>
                        </a:xfrm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1381125" y="0"/>
                            <a:ext cx="828675" cy="971550"/>
                            <a:chOff x="0" y="0"/>
                            <a:chExt cx="828675" cy="971550"/>
                          </a:xfrm>
                        </wpg:grpSpPr>
                        <wps:wsp>
                          <wps:cNvPr id="38" name="Callout: Line 38"/>
                          <wps:cNvSpPr/>
                          <wps:spPr>
                            <a:xfrm>
                              <a:off x="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E02AB01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Document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Callout: Bent Line 39"/>
                          <wps:cNvSpPr/>
                          <wps:spPr>
                            <a:xfrm>
                              <a:off x="0" y="61912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157770"/>
                                <a:gd name="adj6" fmla="val -34023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C414753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Job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942975" cy="3086100"/>
                            <a:chOff x="0" y="0"/>
                            <a:chExt cx="942975" cy="3086100"/>
                          </a:xfrm>
                        </wpg:grpSpPr>
                        <wps:wsp>
                          <wps:cNvPr id="41" name="Callout: Line 41"/>
                          <wps:cNvSpPr/>
                          <wps:spPr>
                            <a:xfrm>
                              <a:off x="133350" y="0"/>
                              <a:ext cx="809625" cy="342900"/>
                            </a:xfrm>
                            <a:prstGeom prst="borderCallout1">
                              <a:avLst>
                                <a:gd name="adj1" fmla="val 18750"/>
                                <a:gd name="adj2" fmla="val -1274"/>
                                <a:gd name="adj3" fmla="val 20833"/>
                                <a:gd name="adj4" fmla="val -53627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C1A77F" w14:textId="77777777" w:rsidR="00721B8F" w:rsidRPr="00721B8F" w:rsidRDefault="00721B8F" w:rsidP="00721B8F">
                                <w:pPr>
                                  <w:jc w:val="center"/>
                                  <w:rPr>
                                    <w:rFonts w:cs="DokChampa"/>
                                    <w:lang w:bidi="lo-LA"/>
                                  </w:rPr>
                                </w:pPr>
                                <w:r>
                                  <w:rPr>
                                    <w:rFonts w:cs="DokChampa"/>
                                    <w:lang w:bidi="lo-LA"/>
                                  </w:rPr>
                                  <w:t>Project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Callout: Bent Line 42"/>
                          <wps:cNvSpPr/>
                          <wps:spPr>
                            <a:xfrm>
                              <a:off x="0" y="14763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12211DF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Manage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Callout: Bent Line 43"/>
                          <wps:cNvSpPr/>
                          <wps:spPr>
                            <a:xfrm>
                              <a:off x="19050" y="2733675"/>
                              <a:ext cx="828675" cy="352425"/>
                            </a:xfrm>
                            <a:prstGeom prst="borderCallout2">
                              <a:avLst>
                                <a:gd name="adj1" fmla="val 18750"/>
                                <a:gd name="adj2" fmla="val 862"/>
                                <a:gd name="adj3" fmla="val 18750"/>
                                <a:gd name="adj4" fmla="val -33908"/>
                                <a:gd name="adj5" fmla="val -401013"/>
                                <a:gd name="adj6" fmla="val -36322"/>
                              </a:avLst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F9D69AE" w14:textId="77777777" w:rsidR="00721B8F" w:rsidRDefault="00721B8F" w:rsidP="00721B8F">
                                <w:pPr>
                                  <w:jc w:val="center"/>
                                </w:pPr>
                                <w:r>
                                  <w:t>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78502E6" id="Group 36" o:spid="_x0000_s1180" style="position:absolute;margin-left:0;margin-top:14.85pt;width:174pt;height:243pt;z-index:251624960;mso-position-horizontal:center;mso-position-horizontal-relative:margin" coordsize="22098,30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">
                <v:group id="Group 37" o:spid="_x0000_s1181" style="position:absolute;left:13811;width:8287;height:9715" coordsize="8286,9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shape id="Callout: Line 38" o:spid="_x0000_s1182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" adj="-11583,4500,-275" fillcolor="#5b9bd5 [3204]" strokecolor="#1f4d78 [1604]" strokeweight="1pt">
                    <v:textbox>
                      <w:txbxContent>
                        <w:p w14:paraId="6E02AB01" w14:textId="77777777" w:rsidR="00721B8F" w:rsidRDefault="00721B8F" w:rsidP="00721B8F">
                          <w:pPr>
                            <w:jc w:val="center"/>
                          </w:pPr>
                          <w:r>
                            <w:t>Document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39" o:spid="_x0000_s1183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" adj="-7349,-34078,-7324,,186" fillcolor="#5b9bd5 [3204]" strokecolor="#1f4d78 [1604]" strokeweight="1pt">
                    <v:textbox>
                      <w:txbxContent>
                        <w:p w14:paraId="4C414753" w14:textId="77777777" w:rsidR="00721B8F" w:rsidRDefault="00721B8F" w:rsidP="00721B8F">
                          <w:pPr>
                            <w:jc w:val="center"/>
                          </w:pPr>
                          <w:r>
                            <w:t>Job</w:t>
                          </w:r>
                        </w:p>
                      </w:txbxContent>
                    </v:textbox>
                  </v:shape>
                </v:group>
                <v:group id="Group 40" o:spid="_x0000_s1184" style="position:absolute;width:9429;height:30861" coordsize="9429,30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Callout: Line 41" o:spid="_x0000_s1185" type="#_x0000_t47" style="position:absolute;left:1333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" adj="-11583,4500,-275" fillcolor="#5b9bd5 [3204]" strokecolor="#1f4d78 [1604]" strokeweight="1pt">
                    <v:textbox>
                      <w:txbxContent>
                        <w:p w14:paraId="3DC1A77F" w14:textId="77777777" w:rsidR="00721B8F" w:rsidRPr="00721B8F" w:rsidRDefault="00721B8F" w:rsidP="00721B8F">
                          <w:pPr>
                            <w:jc w:val="center"/>
                            <w:rPr>
                              <w:rFonts w:cs="DokChampa"/>
                              <w:lang w:bidi="lo-LA"/>
                            </w:rPr>
                          </w:pPr>
                          <w:r>
                            <w:rPr>
                              <w:rFonts w:cs="DokChampa"/>
                              <w:lang w:bidi="lo-LA"/>
                            </w:rPr>
                            <w:t>Project</w:t>
                          </w:r>
                        </w:p>
                      </w:txbxContent>
                    </v:textbox>
                    <o:callout v:ext="edit" minusy="t"/>
                  </v:shape>
                  <v:shape id="Callout: Bent Line 42" o:spid="_x0000_s1186" type="#_x0000_t48" style="position:absolute;top:14763;width:8286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12211DF" w14:textId="77777777" w:rsidR="00721B8F" w:rsidRDefault="00721B8F" w:rsidP="00721B8F">
                          <w:pPr>
                            <w:jc w:val="center"/>
                          </w:pPr>
                          <w:r>
                            <w:t>Manage</w:t>
                          </w:r>
                        </w:p>
                      </w:txbxContent>
                    </v:textbox>
                  </v:shape>
                  <v:shape id="Callout: Bent Line 43" o:spid="_x0000_s1187" type="#_x0000_t48" style="position:absolute;left:190;top:27336;width:8287;height:3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" adj="-7846,-86619,-7324,,186" fillcolor="#5b9bd5 [3204]" strokecolor="#1f4d78 [1604]" strokeweight="1pt">
                    <v:textbox>
                      <w:txbxContent>
                        <w:p w14:paraId="4F9D69AE" w14:textId="77777777" w:rsidR="00721B8F" w:rsidRDefault="00721B8F" w:rsidP="00721B8F">
                          <w:pPr>
                            <w:jc w:val="center"/>
                          </w:pPr>
                          <w:r>
                            <w:t>Report</w:t>
                          </w:r>
                        </w:p>
                      </w:txbxContent>
                    </v:textbox>
                  </v:shape>
                </v:group>
                <w10:wrap anchorx="margin"/>
              </v:group>
            </w:pict>
          </mc:Fallback>
        </mc:AlternateContent>
      </w:r>
    </w:p>
    <w:p w14:paraId="0D7587CC" w14:textId="341F9646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38FED3B" w14:textId="6E384B91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1F56396" w14:textId="1F4509F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ECB2264" w14:textId="2B6ED560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9DF0F8B" w14:textId="3C0BA104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4A4DA52" w14:textId="2F81B6B9" w:rsid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g">
            <w:drawing>
              <wp:anchor distT="0" distB="0" distL="114300" distR="114300" simplePos="0" relativeHeight="251625984" behindDoc="0" locked="0" layoutInCell="1" allowOverlap="1" wp14:anchorId="0536A1D2" wp14:editId="2D98C8DE">
                <wp:simplePos x="0" y="0"/>
                <wp:positionH relativeFrom="column">
                  <wp:posOffset>3276600</wp:posOffset>
                </wp:positionH>
                <wp:positionV relativeFrom="paragraph">
                  <wp:posOffset>200660</wp:posOffset>
                </wp:positionV>
                <wp:extent cx="828675" cy="971550"/>
                <wp:effectExtent l="457200" t="0" r="28575" b="1905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971550"/>
                          <a:chOff x="0" y="0"/>
                          <a:chExt cx="828675" cy="971550"/>
                        </a:xfrm>
                      </wpg:grpSpPr>
                      <wps:wsp>
                        <wps:cNvPr id="45" name="Callout: Line 45"/>
                        <wps:cNvSpPr/>
                        <wps:spPr>
                          <a:xfrm>
                            <a:off x="0" y="0"/>
                            <a:ext cx="809625" cy="342900"/>
                          </a:xfrm>
                          <a:prstGeom prst="borderCallout1">
                            <a:avLst>
                              <a:gd name="adj1" fmla="val 18750"/>
                              <a:gd name="adj2" fmla="val -1274"/>
                              <a:gd name="adj3" fmla="val 20833"/>
                              <a:gd name="adj4" fmla="val -53627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F4281" w14:textId="46C2A904" w:rsidR="00721B8F" w:rsidRDefault="00721B8F" w:rsidP="00721B8F">
                              <w:pPr>
                                <w:jc w:val="center"/>
                              </w:pPr>
                              <w:r>
                                <w:t>Apply</w:t>
                              </w:r>
                              <w:r w:rsidR="005B6DB7"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llout: Bent Line 46"/>
                        <wps:cNvSpPr/>
                        <wps:spPr>
                          <a:xfrm>
                            <a:off x="0" y="619125"/>
                            <a:ext cx="828675" cy="352425"/>
                          </a:xfrm>
                          <a:prstGeom prst="borderCallout2">
                            <a:avLst>
                              <a:gd name="adj1" fmla="val 18750"/>
                              <a:gd name="adj2" fmla="val 862"/>
                              <a:gd name="adj3" fmla="val 18750"/>
                              <a:gd name="adj4" fmla="val -33908"/>
                              <a:gd name="adj5" fmla="val -157770"/>
                              <a:gd name="adj6" fmla="val -34023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D8BDD9" w14:textId="77777777" w:rsidR="00721B8F" w:rsidRDefault="00721B8F" w:rsidP="00721B8F">
                              <w:pPr>
                                <w:jc w:val="center"/>
                              </w:pPr>
                              <w: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536A1D2" id="Group 44" o:spid="_x0000_s1188" style="position:absolute;margin-left:258pt;margin-top:15.8pt;width:65.25pt;height:76.5pt;z-index:251625984" coordsize="8286,9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">
                <v:shape id="Callout: Line 45" o:spid="_x0000_s1189" type="#_x0000_t47" style="position:absolute;width:8096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" adj="-11583,4500,-275" fillcolor="#5b9bd5 [3204]" strokecolor="#1f4d78 [1604]" strokeweight="1pt">
                  <v:textbox>
                    <w:txbxContent>
                      <w:p w14:paraId="66AF4281" w14:textId="46C2A904" w:rsidR="00721B8F" w:rsidRDefault="00721B8F" w:rsidP="00721B8F">
                        <w:pPr>
                          <w:jc w:val="center"/>
                        </w:pPr>
                        <w:r>
                          <w:t>Apply</w:t>
                        </w:r>
                        <w:r w:rsidR="005B6DB7">
                          <w:t xml:space="preserve"> </w:t>
                        </w:r>
                      </w:p>
                    </w:txbxContent>
                  </v:textbox>
                  <o:callout v:ext="edit" minusy="t"/>
                </v:shape>
                <v:shape id="Callout: Bent Line 46" o:spid="_x0000_s1190" type="#_x0000_t48" style="position:absolute;top:6191;width:8286;height:3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" adj="-7349,-34078,-7324,,186" fillcolor="#5b9bd5 [3204]" strokecolor="#1f4d78 [1604]" strokeweight="1pt">
                  <v:textbox>
                    <w:txbxContent>
                      <w:p w14:paraId="7FD8BDD9" w14:textId="77777777" w:rsidR="00721B8F" w:rsidRDefault="00721B8F" w:rsidP="00721B8F">
                        <w:pPr>
                          <w:jc w:val="center"/>
                        </w:pPr>
                        <w:r>
                          <w:t>Score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AEB519" w14:textId="6F46FC48" w:rsidR="00721B8F" w:rsidRDefault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  <w:r w:rsidR="00AD1A02">
        <w:rPr>
          <w:rFonts w:ascii="Phetsarath OT" w:hAnsi="Phetsarath OT" w:cs="Phetsarath OT"/>
          <w:b/>
          <w:bCs/>
          <w:sz w:val="24"/>
          <w:szCs w:val="24"/>
          <w:u w:val="single"/>
        </w:rPr>
        <w:lastRenderedPageBreak/>
        <w:t xml:space="preserve"> </w:t>
      </w:r>
    </w:p>
    <w:p w14:paraId="5806FCDA" w14:textId="023EE248" w:rsidR="00721B8F" w:rsidRPr="00721B8F" w:rsidRDefault="00721B8F" w:rsidP="00721B8F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CEDCBB9" w14:textId="7F6FAE55" w:rsidR="007134F3" w:rsidRDefault="00EB22A9" w:rsidP="00E51722">
      <w:pPr>
        <w:pStyle w:val="ListParagraph"/>
        <w:numPr>
          <w:ilvl w:val="0"/>
          <w:numId w:val="32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C892CB0" wp14:editId="595EB8B3">
                <wp:simplePos x="0" y="0"/>
                <wp:positionH relativeFrom="column">
                  <wp:posOffset>4267200</wp:posOffset>
                </wp:positionH>
                <wp:positionV relativeFrom="paragraph">
                  <wp:posOffset>1302385</wp:posOffset>
                </wp:positionV>
                <wp:extent cx="971550" cy="352425"/>
                <wp:effectExtent l="342900" t="457200" r="19050" b="28575"/>
                <wp:wrapNone/>
                <wp:docPr id="84" name="Callout: Bent Lin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2804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37912" w14:textId="6F633121" w:rsidR="00E3363A" w:rsidRDefault="00E3363A" w:rsidP="00E3363A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92CB0" id="Callout: Bent Line 84" o:spid="_x0000_s1191" type="#_x0000_t48" style="position:absolute;left:0;text-align:left;margin-left:336pt;margin-top:102.55pt;width:76.5pt;height:27.75pt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" adj="-7349,-27657,-7324,,186" fillcolor="#5b9bd5 [3204]" strokecolor="#1f4d78 [1604]" strokeweight="1pt">
                <v:textbox>
                  <w:txbxContent>
                    <w:p w14:paraId="07937912" w14:textId="6F633121" w:rsidR="00E3363A" w:rsidRDefault="00E3363A" w:rsidP="00E3363A">
                      <w:pPr>
                        <w:jc w:val="center"/>
                      </w:pPr>
                      <w: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3D3100B" wp14:editId="21E092E1">
                <wp:simplePos x="0" y="0"/>
                <wp:positionH relativeFrom="column">
                  <wp:posOffset>2971800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67" name="Callout: Lin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F1E75F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100B" id="Callout: Line 67" o:spid="_x0000_s1192" type="#_x0000_t47" style="position:absolute;left:0;text-align:left;margin-left:234pt;margin-top:61.3pt;width:63.75pt;height:27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" adj="-11583,4500,-275" fillcolor="#5b9bd5 [3204]" strokecolor="#1f4d78 [1604]" strokeweight="1pt">
                <v:textbox>
                  <w:txbxContent>
                    <w:p w14:paraId="03F1E75F" w14:textId="77777777" w:rsidR="00E3363A" w:rsidRDefault="00E3363A" w:rsidP="00E3363A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0056DE0E" wp14:editId="3F6F9223">
                <wp:simplePos x="0" y="0"/>
                <wp:positionH relativeFrom="column">
                  <wp:posOffset>2971800</wp:posOffset>
                </wp:positionH>
                <wp:positionV relativeFrom="paragraph">
                  <wp:posOffset>1397635</wp:posOffset>
                </wp:positionV>
                <wp:extent cx="828675" cy="352425"/>
                <wp:effectExtent l="285750" t="571500" r="28575" b="28575"/>
                <wp:wrapNone/>
                <wp:docPr id="68" name="Callout: Bent Lin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157770"/>
                            <a:gd name="adj6" fmla="val -3402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5D31E" w14:textId="77777777" w:rsidR="00E3363A" w:rsidRDefault="00E3363A" w:rsidP="00E3363A">
                            <w:pPr>
                              <w:jc w:val="center"/>
                            </w:pPr>
                            <w:r>
                              <w:t>Job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56DE0E" id="Callout: Bent Line 68" o:spid="_x0000_s1193" type="#_x0000_t48" style="position:absolute;left:0;text-align:left;margin-left:234pt;margin-top:110.05pt;width:65.25pt;height:27.7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" adj="-7349,-34078,-7324,,186" fillcolor="#5b9bd5 [3204]" strokecolor="#1f4d78 [1604]" strokeweight="1pt">
                <v:textbox>
                  <w:txbxContent>
                    <w:p w14:paraId="7245D31E" w14:textId="77777777" w:rsidR="00E3363A" w:rsidRDefault="00E3363A" w:rsidP="00E3363A">
                      <w:pPr>
                        <w:jc w:val="center"/>
                      </w:pPr>
                      <w:r>
                        <w:t>Job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2F5A676" wp14:editId="36461EBC">
                <wp:simplePos x="0" y="0"/>
                <wp:positionH relativeFrom="column">
                  <wp:posOffset>1724025</wp:posOffset>
                </wp:positionH>
                <wp:positionV relativeFrom="paragraph">
                  <wp:posOffset>778510</wp:posOffset>
                </wp:positionV>
                <wp:extent cx="809625" cy="342900"/>
                <wp:effectExtent l="457200" t="0" r="28575" b="19050"/>
                <wp:wrapNone/>
                <wp:docPr id="70" name="Callout: Lin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20833"/>
                            <a:gd name="adj4" fmla="val -5362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11B28" w14:textId="77777777" w:rsidR="00E3363A" w:rsidRPr="00721B8F" w:rsidRDefault="00E3363A" w:rsidP="00E3363A">
                            <w:pPr>
                              <w:jc w:val="center"/>
                              <w:rPr>
                                <w:rFonts w:cs="DokChampa"/>
                                <w:lang w:bidi="lo-LA"/>
                              </w:rPr>
                            </w:pPr>
                            <w:r>
                              <w:rPr>
                                <w:rFonts w:cs="DokChampa"/>
                                <w:lang w:bidi="lo-LA"/>
                              </w:rPr>
                              <w:t>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5A676" id="Callout: Line 70" o:spid="_x0000_s1194" type="#_x0000_t47" style="position:absolute;left:0;text-align:left;margin-left:135.75pt;margin-top:61.3pt;width:63.75pt;height:27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" adj="-11583,4500,-275" fillcolor="#5b9bd5 [3204]" strokecolor="#1f4d78 [1604]" strokeweight="1pt">
                <v:textbox>
                  <w:txbxContent>
                    <w:p w14:paraId="7BC11B28" w14:textId="77777777" w:rsidR="00E3363A" w:rsidRPr="00721B8F" w:rsidRDefault="00E3363A" w:rsidP="00E3363A">
                      <w:pPr>
                        <w:jc w:val="center"/>
                        <w:rPr>
                          <w:rFonts w:cs="DokChampa"/>
                          <w:lang w:bidi="lo-LA"/>
                        </w:rPr>
                      </w:pPr>
                      <w:r>
                        <w:rPr>
                          <w:rFonts w:cs="DokChampa"/>
                          <w:lang w:bidi="lo-LA"/>
                        </w:rPr>
                        <w:t>Project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01EB90FB" wp14:editId="3B15D9DB">
                <wp:simplePos x="0" y="0"/>
                <wp:positionH relativeFrom="column">
                  <wp:posOffset>1590675</wp:posOffset>
                </wp:positionH>
                <wp:positionV relativeFrom="paragraph">
                  <wp:posOffset>2254885</wp:posOffset>
                </wp:positionV>
                <wp:extent cx="828675" cy="352425"/>
                <wp:effectExtent l="304800" t="1447800" r="28575" b="28575"/>
                <wp:wrapNone/>
                <wp:docPr id="71" name="Callout: Bent Lin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52425"/>
                        </a:xfrm>
                        <a:prstGeom prst="borderCallout2">
                          <a:avLst>
                            <a:gd name="adj1" fmla="val 18750"/>
                            <a:gd name="adj2" fmla="val 862"/>
                            <a:gd name="adj3" fmla="val 18750"/>
                            <a:gd name="adj4" fmla="val -33908"/>
                            <a:gd name="adj5" fmla="val -401013"/>
                            <a:gd name="adj6" fmla="val -363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BD813" w14:textId="1C537DBA" w:rsidR="00E3363A" w:rsidRDefault="00E3363A" w:rsidP="00E3363A">
                            <w:pPr>
                              <w:jc w:val="center"/>
                            </w:pPr>
                            <w: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B90FB" id="Callout: Bent Line 71" o:spid="_x0000_s1195" type="#_x0000_t48" style="position:absolute;left:0;text-align:left;margin-left:125.25pt;margin-top:177.55pt;width:65.25pt;height:27.7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" adj="-7846,-86619,-7324,,186" fillcolor="#5b9bd5 [3204]" strokecolor="#1f4d78 [1604]" strokeweight="1pt">
                <v:textbox>
                  <w:txbxContent>
                    <w:p w14:paraId="3A3BD813" w14:textId="1C537DBA" w:rsidR="00E3363A" w:rsidRDefault="00E3363A" w:rsidP="00E3363A">
                      <w:pPr>
                        <w:jc w:val="center"/>
                      </w:pPr>
                      <w:r>
                        <w:t>Report</w:t>
                      </w:r>
                    </w:p>
                  </w:txbxContent>
                </v:textbox>
              </v:shape>
            </w:pict>
          </mc:Fallback>
        </mc:AlternateContent>
      </w:r>
      <w:r w:rsid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49E7475C" wp14:editId="50536BF1">
                <wp:simplePos x="0" y="0"/>
                <wp:positionH relativeFrom="column">
                  <wp:posOffset>4267200</wp:posOffset>
                </wp:positionH>
                <wp:positionV relativeFrom="paragraph">
                  <wp:posOffset>788035</wp:posOffset>
                </wp:positionV>
                <wp:extent cx="971550" cy="342900"/>
                <wp:effectExtent l="495300" t="0" r="19050" b="19050"/>
                <wp:wrapNone/>
                <wp:docPr id="82" name="Callout: Lin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borderCallout1">
                          <a:avLst>
                            <a:gd name="adj1" fmla="val 18750"/>
                            <a:gd name="adj2" fmla="val -1274"/>
                            <a:gd name="adj3" fmla="val 18055"/>
                            <a:gd name="adj4" fmla="val -4970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D9205" w14:textId="4BE0CB54" w:rsidR="00E3363A" w:rsidRDefault="00EB22A9" w:rsidP="00E3363A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E3363A"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7475C" id="Callout: Line 82" o:spid="_x0000_s1196" type="#_x0000_t47" style="position:absolute;left:0;text-align:left;margin-left:336pt;margin-top:62.05pt;width:76.5pt;height:27pt;z-index: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" adj="-10736,3900,-275" fillcolor="#5b9bd5 [3204]" strokecolor="#1f4d78 [1604]" strokeweight="1pt">
                <v:textbox>
                  <w:txbxContent>
                    <w:p w14:paraId="31AD9205" w14:textId="4BE0CB54" w:rsidR="00E3363A" w:rsidRDefault="00EB22A9" w:rsidP="00E3363A">
                      <w:pPr>
                        <w:jc w:val="center"/>
                      </w:pPr>
                      <w:r>
                        <w:t>M</w:t>
                      </w:r>
                      <w:r w:rsidR="00E3363A"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134F3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ພະນັກງານ :</w:t>
      </w:r>
      <w:r w:rsidR="00E3363A" w:rsidRPr="00E3363A">
        <w:rPr>
          <w:rFonts w:ascii="Phetsarath OT" w:hAnsi="Phetsarath OT" w:cs="Phetsarath OT"/>
          <w:b/>
          <w:bCs/>
          <w:noProof/>
          <w:sz w:val="24"/>
          <w:szCs w:val="24"/>
          <w:u w:val="single"/>
        </w:rPr>
        <w:t xml:space="preserve"> </w:t>
      </w:r>
    </w:p>
    <w:p w14:paraId="7A7FFA32" w14:textId="16F2838F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0ADD126" w14:textId="573D9497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07A535F" w14:textId="1FDD60A5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AD15A9C" w14:textId="1C8DBCC9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049021A5" w14:textId="28677A61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4CEA100" w14:textId="26033499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405A2E1" w14:textId="47466EA6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40FB922" w14:textId="1A3E3D99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0CDCDF4" w14:textId="5262EC65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813C7F7" w14:textId="69EB306F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EAE0D21" w14:textId="763AA006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219FBE4" w14:textId="79E14173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198E0FF" w14:textId="70FC792A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8255B12" w14:textId="2EEBD85E" w:rsidR="007E6B2A" w:rsidRDefault="003B2463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 xml:space="preserve">ການສ້າງ </w:t>
      </w:r>
      <w: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  <w:t>User:</w:t>
      </w:r>
    </w:p>
    <w:p w14:paraId="078CCEFF" w14:textId="5E343E7F" w:rsidR="00BB42C8" w:rsidRPr="00BB42C8" w:rsidRDefault="00BB42C8" w:rsidP="00BB42C8">
      <w:pPr>
        <w:pStyle w:val="ListParagraph"/>
        <w:numPr>
          <w:ilvl w:val="0"/>
          <w:numId w:val="46"/>
        </w:numPr>
        <w:rPr>
          <w:rFonts w:ascii="Phetsarath OT" w:hAnsi="Phetsarath OT" w:cs="Phetsarath OT"/>
          <w:lang w:bidi="lo-LA"/>
        </w:rPr>
      </w:pPr>
      <w:r w:rsidRPr="00BB42C8">
        <w:rPr>
          <w:rFonts w:ascii="Phetsarath OT" w:hAnsi="Phetsarath OT" w:cs="Phetsarath OT" w:hint="cs"/>
          <w:cs/>
          <w:lang w:bidi="lo-LA"/>
        </w:rPr>
        <w:t>ໂຄງສ້າງຂອງ</w:t>
      </w:r>
      <w:r w:rsidRPr="00BB42C8">
        <w:rPr>
          <w:rFonts w:ascii="Phetsarath OT" w:hAnsi="Phetsarath OT" w:cs="Phetsarath OT"/>
          <w:cs/>
          <w:lang w:bidi="lo-LA"/>
        </w:rPr>
        <w:t xml:space="preserve">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ຈະມີ ແມ່ນ ແລະລູກ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 xml:space="preserve">ແມ່ຈະມີ </w:t>
      </w:r>
      <w:r w:rsidRPr="00BB42C8">
        <w:rPr>
          <w:rFonts w:ascii="Phetsarath OT" w:hAnsi="Phetsarath OT" w:cs="Phetsarath OT"/>
        </w:rPr>
        <w:t xml:space="preserve">USER </w:t>
      </w:r>
      <w:r w:rsidRPr="00BB42C8">
        <w:rPr>
          <w:rFonts w:ascii="Phetsarath OT" w:hAnsi="Phetsarath OT" w:cs="Phetsarath OT"/>
          <w:cs/>
          <w:lang w:bidi="lo-LA"/>
        </w:rPr>
        <w:t>ລູກ ຈັກໂຕກໍ່ໄດ້</w:t>
      </w:r>
      <w:r w:rsidRPr="00BB42C8">
        <w:rPr>
          <w:rFonts w:ascii="Phetsarath OT" w:hAnsi="Phetsarath OT" w:cs="Phetsarath OT"/>
        </w:rPr>
        <w:t xml:space="preserve">, </w:t>
      </w:r>
      <w:r w:rsidRPr="00BB42C8">
        <w:rPr>
          <w:rFonts w:ascii="Phetsarath OT" w:hAnsi="Phetsarath OT" w:cs="Phetsarath OT"/>
          <w:cs/>
          <w:lang w:bidi="lo-LA"/>
        </w:rPr>
        <w:t>ສ່ວນລູກຈະມີພຽງແມ່ດຽວ</w:t>
      </w:r>
    </w:p>
    <w:p w14:paraId="0F21A2F1" w14:textId="7B730B7E" w:rsidR="003B2463" w:rsidRPr="003B2463" w:rsidRDefault="0079292F" w:rsidP="00F65207">
      <w:pPr>
        <w:rPr>
          <w:rFonts w:ascii="Phetsarath OT" w:hAnsi="Phetsarath OT" w:cs="Phetsarath OT" w:hint="cs"/>
          <w:lang w:bidi="lo-LA"/>
        </w:rPr>
      </w:pPr>
      <w:r>
        <w:rPr>
          <w:rFonts w:ascii="Phetsarath OT" w:hAnsi="Phetsarath OT" w:cs="Phetsarath OT" w:hint="cs"/>
          <w:noProof/>
          <w:lang w:bidi="lo-LA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3EDC3E69" wp14:editId="033B61FB">
                <wp:simplePos x="0" y="0"/>
                <wp:positionH relativeFrom="column">
                  <wp:posOffset>400050</wp:posOffset>
                </wp:positionH>
                <wp:positionV relativeFrom="paragraph">
                  <wp:posOffset>8890</wp:posOffset>
                </wp:positionV>
                <wp:extent cx="5524500" cy="3609975"/>
                <wp:effectExtent l="0" t="0" r="19050" b="28575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3609975"/>
                          <a:chOff x="0" y="0"/>
                          <a:chExt cx="5524500" cy="3609975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2076450" y="0"/>
                            <a:ext cx="12001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6187C7" w14:textId="50F51AA1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ອຳນວຍການ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600075" y="12477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7404D" w14:textId="562BA930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Oval 16"/>
                        <wps:cNvSpPr/>
                        <wps:spPr>
                          <a:xfrm>
                            <a:off x="3609975" y="126682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1F18BD" w14:textId="55D1384B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ພະແນກ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1266825" y="22098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6383F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84047A0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19050" y="22002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C9F0E" w14:textId="74044304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009900" y="22288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CE23B89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35A47135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4438650" y="22479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78647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/>
                                  <w:lang w:bidi="lo-LA"/>
                                </w:rPr>
                              </w:pPr>
                              <w:r w:rsidRPr="003B2463">
                                <w:rPr>
                                  <w:rFonts w:ascii="Phetsarath OT" w:hAnsi="Phetsarath OT" w:cs="Phetsarath OT"/>
                                  <w:cs/>
                                  <w:lang w:bidi="lo-LA"/>
                                </w:rPr>
                                <w:t>ທີມ</w:t>
                              </w:r>
                            </w:p>
                            <w:p w14:paraId="648BDA47" w14:textId="77777777" w:rsidR="003B2463" w:rsidRDefault="003B2463" w:rsidP="003B246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0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646A6B" w14:textId="2DFD6FE3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 w:hint="cs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1266825" y="3114675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A58CE6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 w:hint="cs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3028950" y="308610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89898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 w:hint="cs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4429125" y="3067050"/>
                            <a:ext cx="108585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B43557" w14:textId="77777777" w:rsidR="003B2463" w:rsidRPr="003B2463" w:rsidRDefault="003B2463" w:rsidP="003B2463">
                              <w:pPr>
                                <w:jc w:val="center"/>
                                <w:rPr>
                                  <w:rFonts w:ascii="Phetsarath OT" w:hAnsi="Phetsarath OT" w:cs="Phetsarath OT" w:hint="cs"/>
                                  <w:lang w:bidi="lo-LA"/>
                                </w:rPr>
                              </w:pPr>
                              <w:r>
                                <w:rPr>
                                  <w:rFonts w:ascii="Phetsarath OT" w:hAnsi="Phetsarath OT" w:cs="Phetsarath OT" w:hint="cs"/>
                                  <w:cs/>
                                  <w:lang w:bidi="lo-LA"/>
                                </w:rPr>
                                <w:t>ພະນັກງານ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Connector 32"/>
                        <wps:cNvCnPr/>
                        <wps:spPr>
                          <a:xfrm>
                            <a:off x="2667000" y="5238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1143000" y="1000125"/>
                            <a:ext cx="2990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Straight Connector 34"/>
                        <wps:cNvCnPr/>
                        <wps:spPr>
                          <a:xfrm>
                            <a:off x="1143000" y="10001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>
                            <a:off x="4133850" y="1009650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1152525" y="174307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Straight Connector 78"/>
                        <wps:cNvCnPr/>
                        <wps:spPr>
                          <a:xfrm>
                            <a:off x="533400" y="267652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Straight Connector 81"/>
                        <wps:cNvCnPr/>
                        <wps:spPr>
                          <a:xfrm>
                            <a:off x="17907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Connector 108"/>
                        <wps:cNvCnPr/>
                        <wps:spPr>
                          <a:xfrm>
                            <a:off x="3533775" y="2667000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" name="Straight Connector 115"/>
                        <wps:cNvCnPr/>
                        <wps:spPr>
                          <a:xfrm>
                            <a:off x="4953000" y="2657475"/>
                            <a:ext cx="9525" cy="476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Straight Connector 177"/>
                        <wps:cNvCnPr/>
                        <wps:spPr>
                          <a:xfrm>
                            <a:off x="4162425" y="1724025"/>
                            <a:ext cx="9525" cy="2381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Connector 182"/>
                        <wps:cNvCnPr/>
                        <wps:spPr>
                          <a:xfrm>
                            <a:off x="533400" y="1981200"/>
                            <a:ext cx="12477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Connector 199"/>
                        <wps:cNvCnPr/>
                        <wps:spPr>
                          <a:xfrm flipV="1">
                            <a:off x="3505200" y="1962150"/>
                            <a:ext cx="143827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Connector 201"/>
                        <wps:cNvCnPr/>
                        <wps:spPr>
                          <a:xfrm flipH="1">
                            <a:off x="5334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H="1">
                            <a:off x="1790700" y="198120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H="1">
                            <a:off x="3505200" y="1971675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H="1">
                            <a:off x="4953000" y="1962150"/>
                            <a:ext cx="0" cy="2952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DC3E69" id="Group 205" o:spid="_x0000_s1197" style="position:absolute;margin-left:31.5pt;margin-top:.7pt;width:435pt;height:284.25pt;z-index:251750912" coordsize="55245,36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">
                <v:oval id="Oval 5" o:spid="_x0000_s1198" style="position:absolute;left:20764;width:12002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076187C7" w14:textId="50F51AA1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ອຳນວຍການ</w:t>
                        </w:r>
                      </w:p>
                    </w:txbxContent>
                  </v:textbox>
                </v:oval>
                <v:oval id="Oval 12" o:spid="_x0000_s1199" style="position:absolute;left:6000;top:12477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65D7404D" w14:textId="562BA930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6" o:spid="_x0000_s1200" style="position:absolute;left:36099;top:12668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721F18BD" w14:textId="55D1384B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ພະແນກ</w:t>
                        </w:r>
                      </w:p>
                    </w:txbxContent>
                  </v:textbox>
                </v:oval>
                <v:oval id="Oval 18" o:spid="_x0000_s1201" style="position:absolute;left:12668;top:2209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0446383F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384047A0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0" o:spid="_x0000_s1202" style="position:absolute;left:190;top:22002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2B9C9F0E" w14:textId="74044304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</w:txbxContent>
                  </v:textbox>
                </v:oval>
                <v:oval id="Oval 21" o:spid="_x0000_s1203" style="position:absolute;left:30099;top:22288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5b9bd5 [3204]" strokecolor="#1f4d78 [1604]" strokeweight="1pt">
                  <v:stroke joinstyle="miter"/>
                  <v:textbox>
                    <w:txbxContent>
                      <w:p w14:paraId="5CE23B89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35A47135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2" o:spid="_x0000_s1204" style="position:absolute;left:44386;top:22479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T7wwAAANs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Cs8v8QfI9R8AAAD//wMAUEsBAi0AFAAGAAgAAAAhANvh9svuAAAAhQEAABMAAAAAAAAAAAAA&#10;AAAAAAAAAFtDb250ZW50X1R5cGVzXS54bWxQSwECLQAUAAYACAAAACEAWvQsW78AAAAVAQAACwAA&#10;AAAAAAAAAAAAAAAfAQAAX3JlbHMvLnJlbHNQSwECLQAUAAYACAAAACEAlrkE+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4A378647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/>
                            <w:lang w:bidi="lo-LA"/>
                          </w:rPr>
                        </w:pPr>
                        <w:r w:rsidRPr="003B2463">
                          <w:rPr>
                            <w:rFonts w:ascii="Phetsarath OT" w:hAnsi="Phetsarath OT" w:cs="Phetsarath OT"/>
                            <w:cs/>
                            <w:lang w:bidi="lo-LA"/>
                          </w:rPr>
                          <w:t>ທີມ</w:t>
                        </w:r>
                      </w:p>
                      <w:p w14:paraId="648BDA47" w14:textId="77777777" w:rsidR="003B2463" w:rsidRDefault="003B2463" w:rsidP="003B2463">
                        <w:pPr>
                          <w:jc w:val="center"/>
                        </w:pPr>
                      </w:p>
                    </w:txbxContent>
                  </v:textbox>
                </v:oval>
                <v:oval id="Oval 26" o:spid="_x0000_s1205" style="position:absolute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D646A6B" w14:textId="2DFD6FE3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 w:hint="cs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7" o:spid="_x0000_s1206" style="position:absolute;left:12668;top:31146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5b9bd5 [3204]" strokecolor="#1f4d78 [1604]" strokeweight="1pt">
                  <v:stroke joinstyle="miter"/>
                  <v:textbox>
                    <w:txbxContent>
                      <w:p w14:paraId="22A58CE6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 w:hint="cs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8" o:spid="_x0000_s1207" style="position:absolute;left:30289;top:30861;width:10859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TMR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" fillcolor="#5b9bd5 [3204]" strokecolor="#1f4d78 [1604]" strokeweight="1pt">
                  <v:stroke joinstyle="miter"/>
                  <v:textbox>
                    <w:txbxContent>
                      <w:p w14:paraId="60289898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 w:hint="cs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oval id="Oval 29" o:spid="_x0000_s1208" style="position:absolute;left:44291;top:30670;width:1085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" fillcolor="#5b9bd5 [3204]" strokecolor="#1f4d78 [1604]" strokeweight="1pt">
                  <v:stroke joinstyle="miter"/>
                  <v:textbox>
                    <w:txbxContent>
                      <w:p w14:paraId="30B43557" w14:textId="77777777" w:rsidR="003B2463" w:rsidRPr="003B2463" w:rsidRDefault="003B2463" w:rsidP="003B2463">
                        <w:pPr>
                          <w:jc w:val="center"/>
                          <w:rPr>
                            <w:rFonts w:ascii="Phetsarath OT" w:hAnsi="Phetsarath OT" w:cs="Phetsarath OT" w:hint="cs"/>
                            <w:lang w:bidi="lo-LA"/>
                          </w:rPr>
                        </w:pPr>
                        <w:r>
                          <w:rPr>
                            <w:rFonts w:ascii="Phetsarath OT" w:hAnsi="Phetsarath OT" w:cs="Phetsarath OT" w:hint="cs"/>
                            <w:cs/>
                            <w:lang w:bidi="lo-LA"/>
                          </w:rPr>
                          <w:t>ພະນັກງານ</w:t>
                        </w:r>
                      </w:p>
                    </w:txbxContent>
                  </v:textbox>
                </v:oval>
                <v:line id="Straight Connector 32" o:spid="_x0000_s1209" style="position:absolute;visibility:visible;mso-wrap-style:square" from="26670,5238" to="26765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e5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sgX8f4k/QK7/AAAA//8DAFBLAQItABQABgAIAAAAIQDb4fbL7gAAAIUBAAATAAAAAAAAAAAA&#10;AAAAAAAAAABbQ29udGVudF9UeXBlc10ueG1sUEsBAi0AFAAGAAgAAAAhAFr0LFu/AAAAFQEAAAsA&#10;AAAAAAAAAAAAAAAAHwEAAF9yZWxzLy5yZWxzUEsBAi0AFAAGAAgAAAAhAId257nEAAAA2wAAAA8A&#10;AAAAAAAAAAAAAAAABwIAAGRycy9kb3ducmV2LnhtbFBLBQYAAAAAAwADALcAAAD4AgAAAAA=&#10;" strokecolor="#5b9bd5 [3204]" strokeweight=".5pt">
                  <v:stroke joinstyle="miter"/>
                </v:line>
                <v:line id="Straight Connector 33" o:spid="_x0000_s1210" style="position:absolute;visibility:visible;mso-wrap-style:square" from="11430,10001" to="41338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" strokecolor="#5b9bd5 [3204]" strokeweight=".5pt">
                  <v:stroke joinstyle="miter"/>
                </v:line>
                <v:line id="Straight Connector 34" o:spid="_x0000_s1211" style="position:absolute;visibility:visible;mso-wrap-style:square" from="11430,10001" to="11525,12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<v:stroke joinstyle="miter"/>
                </v:line>
                <v:line id="Straight Connector 35" o:spid="_x0000_s1212" style="position:absolute;visibility:visible;mso-wrap-style:square" from="41338,10096" to="41433,1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3/N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xvD8En+AXDwAAAD//wMAUEsBAi0AFAAGAAgAAAAhANvh9svuAAAAhQEAABMAAAAAAAAAAAAA&#10;AAAAAAAAAFtDb250ZW50X1R5cGVzXS54bWxQSwECLQAUAAYACAAAACEAWvQsW78AAAAVAQAACwAA&#10;AAAAAAAAAAAAAAAfAQAAX3JlbHMvLnJlbHNQSwECLQAUAAYACAAAACEACJ9/zcMAAADbAAAADwAA&#10;AAAAAAAAAAAAAAAHAgAAZHJzL2Rvd25yZXYueG1sUEsFBgAAAAADAAMAtwAAAPcCAAAAAA==&#10;" strokecolor="#5b9bd5 [3204]" strokeweight=".5pt">
                  <v:stroke joinstyle="miter"/>
                </v:line>
                <v:line id="Straight Connector 47" o:spid="_x0000_s1213" style="position:absolute;visibility:visible;mso-wrap-style:square" from="11525,17430" to="11620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" strokecolor="#5b9bd5 [3204]" strokeweight=".5pt">
                  <v:stroke joinstyle="miter"/>
                </v:line>
                <v:line id="Straight Connector 78" o:spid="_x0000_s1214" style="position:absolute;visibility:visible;mso-wrap-style:square" from="5334,26765" to="5429,31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5b9bd5 [3204]" strokeweight=".5pt">
                  <v:stroke joinstyle="miter"/>
                </v:line>
                <v:line id="Straight Connector 81" o:spid="_x0000_s1215" style="position:absolute;visibility:visible;mso-wrap-style:square" from="17907,26574" to="18002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" strokecolor="#5b9bd5 [3204]" strokeweight=".5pt">
                  <v:stroke joinstyle="miter"/>
                </v:line>
                <v:line id="Straight Connector 108" o:spid="_x0000_s1216" style="position:absolute;visibility:visible;mso-wrap-style:square" from="35337,26670" to="35433,31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" strokecolor="#5b9bd5 [3204]" strokeweight=".5pt">
                  <v:stroke joinstyle="miter"/>
                </v:line>
                <v:line id="Straight Connector 115" o:spid="_x0000_s1217" style="position:absolute;visibility:visible;mso-wrap-style:square" from="49530,26574" to="49625,31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" strokecolor="#5b9bd5 [3204]" strokeweight=".5pt">
                  <v:stroke joinstyle="miter"/>
                </v:line>
                <v:line id="Straight Connector 177" o:spid="_x0000_s1218" style="position:absolute;visibility:visible;mso-wrap-style:square" from="41624,17240" to="41719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" strokecolor="#5b9bd5 [3204]" strokeweight=".5pt">
                  <v:stroke joinstyle="miter"/>
                </v:line>
                <v:line id="Straight Connector 182" o:spid="_x0000_s1219" style="position:absolute;visibility:visible;mso-wrap-style:square" from="5334,19812" to="17811,19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" strokecolor="#5b9bd5 [3204]" strokeweight=".5pt">
                  <v:stroke joinstyle="miter"/>
                </v:line>
                <v:line id="Straight Connector 199" o:spid="_x0000_s1220" style="position:absolute;flip:y;visibility:visible;mso-wrap-style:square" from="35052,19621" to="49434,197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" strokecolor="#5b9bd5 [3204]" strokeweight=".5pt">
                  <v:stroke joinstyle="miter"/>
                </v:line>
                <v:line id="Straight Connector 201" o:spid="_x0000_s1221" style="position:absolute;flip:x;visibility:visible;mso-wrap-style:square" from="5334,19812" to="5334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" strokecolor="#5b9bd5 [3204]" strokeweight=".5pt">
                  <v:stroke joinstyle="miter"/>
                </v:line>
                <v:line id="Straight Connector 202" o:spid="_x0000_s1222" style="position:absolute;flip:x;visibility:visible;mso-wrap-style:square" from="17907,19812" to="17907,22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" strokecolor="#5b9bd5 [3204]" strokeweight=".5pt">
                  <v:stroke joinstyle="miter"/>
                </v:line>
                <v:line id="Straight Connector 203" o:spid="_x0000_s1223" style="position:absolute;flip:x;visibility:visible;mso-wrap-style:square" from="35052,19716" to="35052,226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/W1xgAAANwAAAAPAAAAZHJzL2Rvd25yZXYueG1sRI9Ba8JA&#10;FITvBf/D8gRvzUZF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xpf1tcYAAADcAAAA&#10;DwAAAAAAAAAAAAAAAAAHAgAAZHJzL2Rvd25yZXYueG1sUEsFBgAAAAADAAMAtwAAAPoCAAAAAA==&#10;" strokecolor="#5b9bd5 [3204]" strokeweight=".5pt">
                  <v:stroke joinstyle="miter"/>
                </v:line>
                <v:line id="Straight Connector 204" o:spid="_x0000_s1224" style="position:absolute;flip:x;visibility:visible;mso-wrap-style:square" from="49530,19621" to="49530,2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3BxgAAANw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L5/B3JhwBuf4FAAD//wMAUEsBAi0AFAAGAAgAAAAhANvh9svuAAAAhQEAABMAAAAAAAAA&#10;AAAAAAAAAAAAAFtDb250ZW50X1R5cGVzXS54bWxQSwECLQAUAAYACAAAACEAWvQsW78AAAAVAQAA&#10;CwAAAAAAAAAAAAAAAAAfAQAAX3JlbHMvLnJlbHNQSwECLQAUAAYACAAAACEASX5twcYAAADcAAAA&#10;DwAAAAAAAAAAAAAAAAAHAgAAZHJzL2Rvd25yZXYueG1sUEsFBgAAAAADAAMAtwAAAPoCAAAAAA==&#10;" strokecolor="#5b9bd5 [3204]" strokeweight=".5pt">
                  <v:stroke joinstyle="miter"/>
                </v:line>
              </v:group>
            </w:pict>
          </mc:Fallback>
        </mc:AlternateContent>
      </w:r>
    </w:p>
    <w:p w14:paraId="2E22D53F" w14:textId="182A880B" w:rsidR="00F65207" w:rsidRDefault="00F65207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2B1C7C5" w14:textId="2902D86E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D35CABA" w14:textId="43AF2872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31AF8664" w14:textId="35C3702A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B2B9D3" w14:textId="548FA0D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519C24E" w14:textId="683FE34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75FF1CCA" w14:textId="57007734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7E9EF9D" w14:textId="749A3F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C76F684" w14:textId="5ADC1D5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495D6D77" w14:textId="203D3B2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68144274" w14:textId="6C4647CF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F3DD113" w14:textId="618AAFED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208BF1C3" w14:textId="33C69770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</w:p>
    <w:p w14:paraId="596250F9" w14:textId="2BC93C78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>
        <w:rPr>
          <w:rFonts w:ascii="Phetsarath OT" w:hAnsi="Phetsarath OT" w:cs="Phetsarath OT"/>
          <w:b/>
          <w:bCs/>
          <w:sz w:val="24"/>
          <w:szCs w:val="24"/>
          <w:u w:val="single"/>
        </w:rPr>
        <w:br w:type="page"/>
      </w:r>
    </w:p>
    <w:p w14:paraId="3FE068CC" w14:textId="6221A387" w:rsidR="0079292F" w:rsidRDefault="0079292F" w:rsidP="00F65207">
      <w:pPr>
        <w:rPr>
          <w:rFonts w:ascii="Phetsarath OT" w:hAnsi="Phetsarath OT" w:cs="Phetsarath OT"/>
          <w:b/>
          <w:bCs/>
          <w:sz w:val="24"/>
          <w:szCs w:val="24"/>
          <w:u w:val="single"/>
          <w:lang w:bidi="lo-LA"/>
        </w:rPr>
      </w:pPr>
      <w:r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lastRenderedPageBreak/>
        <w:t xml:space="preserve">ອານຸມັດ ແລະ ໃຫ້ຄະແນນ: </w:t>
      </w:r>
    </w:p>
    <w:p w14:paraId="47F97903" w14:textId="78678DFD" w:rsidR="003A759B" w:rsidRPr="003A759B" w:rsidRDefault="003A759B" w:rsidP="003A759B">
      <w:pPr>
        <w:pStyle w:val="ListParagraph"/>
        <w:numPr>
          <w:ilvl w:val="0"/>
          <w:numId w:val="47"/>
        </w:numPr>
        <w:rPr>
          <w:rFonts w:ascii="Phetsarath OT" w:hAnsi="Phetsarath OT" w:cs="Phetsarath OT"/>
          <w:b/>
          <w:bCs/>
          <w:sz w:val="24"/>
          <w:szCs w:val="24"/>
        </w:rPr>
      </w:pPr>
      <w:r w:rsidRPr="003A759B">
        <w:rPr>
          <w:rFonts w:ascii="Phetsarath OT" w:hAnsi="Phetsarath OT" w:cs="Phetsarath OT" w:hint="cs"/>
          <w:b/>
          <w:bCs/>
          <w:sz w:val="24"/>
          <w:szCs w:val="24"/>
          <w:u w:val="single"/>
          <w:cs/>
          <w:lang w:bidi="lo-LA"/>
        </w:rPr>
        <w:t>ວຽກປະຈຳ</w:t>
      </w:r>
    </w:p>
    <w:p w14:paraId="37BF219D" w14:textId="77777777" w:rsidR="003A759B" w:rsidRPr="003A759B" w:rsidRDefault="003A759B" w:rsidP="003A759B">
      <w:pPr>
        <w:rPr>
          <w:rFonts w:ascii="Phetsarath OT" w:hAnsi="Phetsarath OT" w:cs="Phetsarath OT"/>
          <w:sz w:val="24"/>
          <w:szCs w:val="24"/>
        </w:rPr>
      </w:pPr>
    </w:p>
    <w:p w14:paraId="48A43ED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proofErr w:type="spellStart"/>
      <w:r w:rsidRPr="003A759B">
        <w:rPr>
          <w:rFonts w:ascii="Phetsarath OT" w:hAnsi="Phetsarath OT" w:cs="Phetsarath OT"/>
          <w:sz w:val="24"/>
          <w:szCs w:val="24"/>
        </w:rPr>
        <w:t>i</w:t>
      </w:r>
      <w:proofErr w:type="spellEnd"/>
      <w:r w:rsidRPr="003A759B">
        <w:rPr>
          <w:rFonts w:ascii="Phetsarath OT" w:hAnsi="Phetsarath OT" w:cs="Phetsarath OT"/>
          <w:sz w:val="24"/>
          <w:szCs w:val="24"/>
        </w:rPr>
        <w:t>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ຈະເປັນຜູ້ສ້າງ </w:t>
      </w:r>
      <w:r w:rsidRPr="003A759B">
        <w:rPr>
          <w:rFonts w:ascii="Phetsarath OT" w:hAnsi="Phetsarath OT" w:cs="Phetsarath OT"/>
          <w:sz w:val="24"/>
          <w:szCs w:val="24"/>
        </w:rPr>
        <w:t xml:space="preserve">TEMPLATE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ໜ້າວຽກຂອງແຕ່ລະຄົນ</w:t>
      </w:r>
    </w:p>
    <w:p w14:paraId="600C3E6F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ຈະຕັ້ງຄ່າວ່າ: ໃຜເປັນຜູ້ໃຫ້ຄະແນນ </w:t>
      </w:r>
      <w:proofErr w:type="gramStart"/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ແຕ່ລະຄົນ </w:t>
      </w:r>
      <w:r w:rsidRPr="003A759B">
        <w:rPr>
          <w:rFonts w:ascii="Phetsarath OT" w:hAnsi="Phetsarath OT" w:cs="Phetsarath OT"/>
          <w:sz w:val="24"/>
          <w:szCs w:val="24"/>
        </w:rPr>
        <w:t>,</w:t>
      </w:r>
      <w:proofErr w:type="gramEnd"/>
      <w:r w:rsidRPr="003A759B">
        <w:rPr>
          <w:rFonts w:ascii="Phetsarath OT" w:hAnsi="Phetsarath OT" w:cs="Phetsarath OT"/>
          <w:sz w:val="24"/>
          <w:szCs w:val="24"/>
        </w:rPr>
        <w:t xml:space="preserve">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ຫຼືຈະກຳນົດວ່າ ຜູ້ໃຫ້ຄະແນນແມ່ນໃຜກໍ່ໄດ້ ແຕ່ຕ້ອງແມ່ນແມ່ ສາຍຕັ້ງຢ່າງດຽວ</w:t>
      </w:r>
    </w:p>
    <w:p w14:paraId="50C4113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ການອະນຸມັດ ຂອງວຽກປະຈຳເປັນແບບ </w:t>
      </w:r>
      <w:r w:rsidRPr="003A759B">
        <w:rPr>
          <w:rFonts w:ascii="Phetsarath OT" w:hAnsi="Phetsarath OT" w:cs="Phetsarath OT"/>
          <w:sz w:val="24"/>
          <w:szCs w:val="24"/>
        </w:rPr>
        <w:t>AUTO</w:t>
      </w:r>
    </w:p>
    <w:p w14:paraId="0CD59CF0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ຕ້ອງຂື້ນນຳເຈົ້າຂອງເປັນຜູ້ເຮັດ ຫຼື ຂື້ນຕາມໄລຍະເວລາມື້ ທີ່ລະບົບກຳນົດ</w:t>
      </w:r>
    </w:p>
    <w:p w14:paraId="79F265DF" w14:textId="3A203B25" w:rsid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lang w:bidi="lo-LA"/>
        </w:rPr>
      </w:pPr>
      <w:r w:rsidRPr="003A759B">
        <w:rPr>
          <w:rFonts w:ascii="Phetsarath OT" w:hAnsi="Phetsarath OT" w:cs="Phetsarath OT"/>
          <w:sz w:val="24"/>
          <w:szCs w:val="24"/>
        </w:rPr>
        <w:t>v.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ມີສິດສ້າງ ໄລຍະກຳນົດ ສຳລັບປິດວຽກ ປະຈຳ ເຊັນ </w:t>
      </w:r>
      <w:r w:rsidRPr="003A759B">
        <w:rPr>
          <w:rFonts w:ascii="Phetsarath OT" w:hAnsi="Phetsarath OT" w:cs="Phetsarath OT"/>
          <w:sz w:val="24"/>
          <w:szCs w:val="24"/>
        </w:rPr>
        <w:t xml:space="preserve">AUTO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ປິດວຽກ ຖ້າວຽກ ມື້ນັ້ນ ເກີນ </w:t>
      </w:r>
      <w:r w:rsidRPr="003A759B">
        <w:rPr>
          <w:rFonts w:ascii="Phetsarath OT" w:hAnsi="Phetsarath OT" w:cs="Phetsarath OT"/>
          <w:sz w:val="24"/>
          <w:szCs w:val="24"/>
        </w:rPr>
        <w:t>5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ມື້.</w:t>
      </w:r>
    </w:p>
    <w:p w14:paraId="0189CB4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</w:p>
    <w:p w14:paraId="633B0F2D" w14:textId="58B6CB82" w:rsidR="003A759B" w:rsidRPr="003A759B" w:rsidRDefault="003A759B" w:rsidP="003A759B">
      <w:pPr>
        <w:pStyle w:val="ListParagraph"/>
        <w:numPr>
          <w:ilvl w:val="0"/>
          <w:numId w:val="47"/>
        </w:numPr>
        <w:rPr>
          <w:rFonts w:ascii="Phetsarath OT" w:hAnsi="Phetsarath OT" w:cs="Phetsarath OT"/>
          <w:b/>
          <w:bCs/>
          <w:sz w:val="24"/>
          <w:szCs w:val="24"/>
          <w:u w:val="single"/>
        </w:rPr>
      </w:pPr>
      <w:r w:rsidRPr="003A759B">
        <w:rPr>
          <w:rFonts w:ascii="Phetsarath OT" w:hAnsi="Phetsarath OT" w:cs="Phetsarath OT"/>
          <w:b/>
          <w:bCs/>
          <w:sz w:val="24"/>
          <w:szCs w:val="24"/>
          <w:u w:val="single"/>
          <w:cs/>
          <w:lang w:bidi="lo-LA"/>
        </w:rPr>
        <w:t>ວຽກບໍ່ປະຈຳ</w:t>
      </w:r>
      <w:bookmarkStart w:id="0" w:name="_GoBack"/>
      <w:bookmarkEnd w:id="0"/>
    </w:p>
    <w:p w14:paraId="77AA213E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  <w:u w:val="single"/>
        </w:rPr>
      </w:pPr>
    </w:p>
    <w:p w14:paraId="6BC2123A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proofErr w:type="spellStart"/>
      <w:r w:rsidRPr="003A759B">
        <w:rPr>
          <w:rFonts w:ascii="Phetsarath OT" w:hAnsi="Phetsarath OT" w:cs="Phetsarath OT"/>
          <w:sz w:val="24"/>
          <w:szCs w:val="24"/>
        </w:rPr>
        <w:t>i</w:t>
      </w:r>
      <w:proofErr w:type="spellEnd"/>
      <w:r w:rsidRPr="003A759B">
        <w:rPr>
          <w:rFonts w:ascii="Phetsarath OT" w:hAnsi="Phetsarath OT" w:cs="Phetsarath OT"/>
          <w:sz w:val="24"/>
          <w:szCs w:val="24"/>
        </w:rPr>
        <w:t>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ການອະນຸມັດ ຈະສະແດງຊື່ຜູ້ມີສິດອະນຸມັດ</w:t>
      </w:r>
    </w:p>
    <w:p w14:paraId="0F4235F5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ii.</w:t>
      </w:r>
      <w:r w:rsidRPr="003A759B">
        <w:rPr>
          <w:rFonts w:ascii="Phetsarath OT" w:hAnsi="Phetsarath OT" w:cs="Phetsarath OT"/>
          <w:sz w:val="24"/>
          <w:szCs w:val="24"/>
        </w:rPr>
        <w:tab/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ຈະສ້າງ ຜູ້ມີສິດອະນຸມັດ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ແລະຕັ້ງຄ່າວ່າ ຈະສະແດງ ລາຍຊື່ທີ່ມີ ສາຍພົວພັນແມ່ລູກຢ່າງດຽວ ຫຼື ຕາມທີ່ໄດ້ກຳນົດຈາກ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ຫຼືໃຜກໍ່ໄດ້</w:t>
      </w:r>
    </w:p>
    <w:p w14:paraId="7A1CA748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ການປິດວຽກ ແມ່ນຕ້ອງແມ່ນ ເຈົ້າຂອງເປັນຜູ້ກຳນົດ.</w:t>
      </w:r>
    </w:p>
    <w:p w14:paraId="384A669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iv.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ຜູ້ໃຫ້ຄະແນນ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194ED5B9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ຜູ້ອະນຸມັດ ແມ່ນຜູ້ທີ່ </w:t>
      </w:r>
      <w:r w:rsidRPr="003A759B">
        <w:rPr>
          <w:rFonts w:ascii="Phetsarath OT" w:hAnsi="Phetsarath OT" w:cs="Phetsarath OT"/>
          <w:sz w:val="24"/>
          <w:szCs w:val="24"/>
        </w:rPr>
        <w:t xml:space="preserve">ADMIN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ກຳນົດ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 ຕາມ ສາຍພົວພັນແມ່ລູກ ຫຼື ທັງ</w:t>
      </w:r>
      <w:r w:rsidRPr="003A759B">
        <w:rPr>
          <w:rFonts w:ascii="Phetsarath OT" w:hAnsi="Phetsarath OT" w:cs="Phetsarath OT"/>
          <w:sz w:val="24"/>
          <w:szCs w:val="24"/>
        </w:rPr>
        <w:t xml:space="preserve">2 </w:t>
      </w:r>
    </w:p>
    <w:p w14:paraId="0069E165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ຜູ້ສ້າງວຽກ ຈະຕ້ອງ ເລືອກຜູ້ອະນຸມັດ ຕາມລາຍຊື່</w:t>
      </w:r>
    </w:p>
    <w:p w14:paraId="78F8823B" w14:textId="77777777" w:rsidR="003A759B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ຜູ້ຮັບອະນຸມັດແລະຜູ້ຮັບໃຫ້ຄະແນນ ຈະມີສິດເບິ່ງລາຍການທີ່ຖືກສົ່ງມາ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ຫຼືປະຕິດເສດ ຫຼື ຖືກສະເໜີສົ່ງໃຫ້ຜູ້ມີສິດຄົນອື່ນ ເຮັດວຽກແທນ.</w:t>
      </w:r>
    </w:p>
    <w:p w14:paraId="5F6DD3B1" w14:textId="70A90785" w:rsidR="0079292F" w:rsidRPr="003A759B" w:rsidRDefault="003A759B" w:rsidP="003A759B">
      <w:pPr>
        <w:pStyle w:val="ListParagraph"/>
        <w:rPr>
          <w:rFonts w:ascii="Phetsarath OT" w:hAnsi="Phetsarath OT" w:cs="Phetsarath OT"/>
          <w:sz w:val="24"/>
          <w:szCs w:val="24"/>
        </w:rPr>
      </w:pPr>
      <w:r w:rsidRPr="003A759B">
        <w:rPr>
          <w:rFonts w:ascii="Phetsarath OT" w:hAnsi="Phetsarath OT" w:cs="Phetsarath OT"/>
          <w:sz w:val="24"/>
          <w:szCs w:val="24"/>
        </w:rPr>
        <w:t>viii.</w:t>
      </w:r>
      <w:r w:rsidRPr="003A759B">
        <w:rPr>
          <w:rFonts w:ascii="Phetsarath OT" w:hAnsi="Phetsarath OT" w:cs="Phetsarath OT"/>
          <w:sz w:val="24"/>
          <w:szCs w:val="24"/>
        </w:rPr>
        <w:tab/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ໃນລະບົບ ຈະສົ່ງ ແຈ້ງເຕືອນ ເມື່ອມີວຽກບໍ່ແລ້ວ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ວຽກຫາກໍ່ມາ</w:t>
      </w:r>
      <w:r w:rsidRPr="003A759B">
        <w:rPr>
          <w:rFonts w:ascii="Phetsarath OT" w:hAnsi="Phetsarath OT" w:cs="Phetsarath OT"/>
          <w:sz w:val="24"/>
          <w:szCs w:val="24"/>
        </w:rPr>
        <w:t xml:space="preserve">, </w:t>
      </w:r>
      <w:r w:rsidRPr="003A759B">
        <w:rPr>
          <w:rFonts w:ascii="Phetsarath OT" w:hAnsi="Phetsarath OT" w:cs="Phetsarath OT"/>
          <w:sz w:val="24"/>
          <w:szCs w:val="24"/>
          <w:cs/>
          <w:lang w:bidi="lo-LA"/>
        </w:rPr>
        <w:t>ວຽກຕ້ອງແກ້ໄຂດ່ວນ</w:t>
      </w:r>
      <w:r w:rsidRPr="003A759B">
        <w:rPr>
          <w:rFonts w:ascii="Phetsarath OT" w:hAnsi="Phetsarath OT" w:cs="Phetsarath OT"/>
          <w:sz w:val="24"/>
          <w:szCs w:val="24"/>
        </w:rPr>
        <w:t>…</w:t>
      </w:r>
    </w:p>
    <w:sectPr w:rsidR="0079292F" w:rsidRPr="003A759B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A87F7" w14:textId="77777777" w:rsidR="007E421A" w:rsidRDefault="007E421A" w:rsidP="007066C3">
      <w:r>
        <w:separator/>
      </w:r>
    </w:p>
  </w:endnote>
  <w:endnote w:type="continuationSeparator" w:id="0">
    <w:p w14:paraId="2F42E5F7" w14:textId="77777777" w:rsidR="007E421A" w:rsidRDefault="007E421A" w:rsidP="007066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charset w:val="00"/>
    <w:family w:val="auto"/>
    <w:pitch w:val="variable"/>
    <w:sig w:usb0="A3002AAF" w:usb1="0000200A" w:usb2="00000000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DokChampa">
    <w:charset w:val="00"/>
    <w:family w:val="swiss"/>
    <w:pitch w:val="variable"/>
    <w:sig w:usb0="0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744671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7ED54" w14:textId="45C11356" w:rsidR="007066C3" w:rsidRDefault="007066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557508" w14:textId="77777777" w:rsidR="007066C3" w:rsidRDefault="007066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D1C8E" w14:textId="77777777" w:rsidR="007E421A" w:rsidRDefault="007E421A" w:rsidP="007066C3">
      <w:r>
        <w:separator/>
      </w:r>
    </w:p>
  </w:footnote>
  <w:footnote w:type="continuationSeparator" w:id="0">
    <w:p w14:paraId="45047547" w14:textId="77777777" w:rsidR="007E421A" w:rsidRDefault="007E421A" w:rsidP="00706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50FB7"/>
    <w:multiLevelType w:val="hybridMultilevel"/>
    <w:tmpl w:val="40708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1862A0"/>
    <w:multiLevelType w:val="hybridMultilevel"/>
    <w:tmpl w:val="B2A61162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41B7864"/>
    <w:multiLevelType w:val="hybridMultilevel"/>
    <w:tmpl w:val="D514D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4E7C58"/>
    <w:multiLevelType w:val="hybridMultilevel"/>
    <w:tmpl w:val="1BCCA254"/>
    <w:lvl w:ilvl="0" w:tplc="BD96BA28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87A44BE"/>
    <w:multiLevelType w:val="hybridMultilevel"/>
    <w:tmpl w:val="E63AC492"/>
    <w:lvl w:ilvl="0" w:tplc="04090015">
      <w:start w:val="1"/>
      <w:numFmt w:val="upp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9" w15:restartNumberingAfterBreak="0">
    <w:nsid w:val="207906ED"/>
    <w:multiLevelType w:val="hybridMultilevel"/>
    <w:tmpl w:val="9DA2BE08"/>
    <w:lvl w:ilvl="0" w:tplc="6C86BA9C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07B41EE"/>
    <w:multiLevelType w:val="hybridMultilevel"/>
    <w:tmpl w:val="2CB46B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24091B9D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280E5A2F"/>
    <w:multiLevelType w:val="hybridMultilevel"/>
    <w:tmpl w:val="B0148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5262BD"/>
    <w:multiLevelType w:val="hybridMultilevel"/>
    <w:tmpl w:val="3CD2A26C"/>
    <w:lvl w:ilvl="0" w:tplc="426486EA">
      <w:start w:val="1"/>
      <w:numFmt w:val="bullet"/>
      <w:lvlText w:val="-"/>
      <w:lvlJc w:val="left"/>
      <w:pPr>
        <w:ind w:left="720" w:hanging="360"/>
      </w:pPr>
      <w:rPr>
        <w:rFonts w:ascii="Phetsarath OT" w:eastAsiaTheme="minorHAnsi" w:hAnsi="Phetsarath OT" w:cs="Phetsarath OT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2A7E6A87"/>
    <w:multiLevelType w:val="hybridMultilevel"/>
    <w:tmpl w:val="21FE85E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2AA65E39"/>
    <w:multiLevelType w:val="hybridMultilevel"/>
    <w:tmpl w:val="F808F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2977BCE"/>
    <w:multiLevelType w:val="hybridMultilevel"/>
    <w:tmpl w:val="6C86CC2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3F526598"/>
    <w:multiLevelType w:val="hybridMultilevel"/>
    <w:tmpl w:val="78467AEE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1" w15:restartNumberingAfterBreak="0">
    <w:nsid w:val="40DA20D3"/>
    <w:multiLevelType w:val="hybridMultilevel"/>
    <w:tmpl w:val="DB4CA8B0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455D3E26"/>
    <w:multiLevelType w:val="hybridMultilevel"/>
    <w:tmpl w:val="EED62B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81B7C8E"/>
    <w:multiLevelType w:val="hybridMultilevel"/>
    <w:tmpl w:val="E64472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6" w15:restartNumberingAfterBreak="0">
    <w:nsid w:val="58A3221F"/>
    <w:multiLevelType w:val="hybridMultilevel"/>
    <w:tmpl w:val="CA9C395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9" w15:restartNumberingAfterBreak="0">
    <w:nsid w:val="62621535"/>
    <w:multiLevelType w:val="hybridMultilevel"/>
    <w:tmpl w:val="8A5EB14C"/>
    <w:lvl w:ilvl="0" w:tplc="04090011">
      <w:start w:val="1"/>
      <w:numFmt w:val="decimal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40" w15:restartNumberingAfterBreak="0">
    <w:nsid w:val="639475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687640B3"/>
    <w:multiLevelType w:val="hybridMultilevel"/>
    <w:tmpl w:val="BE88E10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2" w15:restartNumberingAfterBreak="0">
    <w:nsid w:val="6E1622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46F1DC9"/>
    <w:multiLevelType w:val="hybridMultilevel"/>
    <w:tmpl w:val="494A09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77466E2">
      <w:start w:val="1"/>
      <w:numFmt w:val="lowerLetter"/>
      <w:lvlText w:val="%2."/>
      <w:lvlJc w:val="left"/>
      <w:pPr>
        <w:ind w:left="25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6" w15:restartNumberingAfterBreak="0">
    <w:nsid w:val="7E320631"/>
    <w:multiLevelType w:val="hybridMultilevel"/>
    <w:tmpl w:val="5E123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4"/>
  </w:num>
  <w:num w:numId="3">
    <w:abstractNumId w:val="11"/>
  </w:num>
  <w:num w:numId="4">
    <w:abstractNumId w:val="43"/>
  </w:num>
  <w:num w:numId="5">
    <w:abstractNumId w:val="17"/>
  </w:num>
  <w:num w:numId="6">
    <w:abstractNumId w:val="29"/>
  </w:num>
  <w:num w:numId="7">
    <w:abstractNumId w:val="35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4"/>
  </w:num>
  <w:num w:numId="19">
    <w:abstractNumId w:val="27"/>
  </w:num>
  <w:num w:numId="20">
    <w:abstractNumId w:val="38"/>
  </w:num>
  <w:num w:numId="21">
    <w:abstractNumId w:val="32"/>
  </w:num>
  <w:num w:numId="22">
    <w:abstractNumId w:val="13"/>
  </w:num>
  <w:num w:numId="23">
    <w:abstractNumId w:val="45"/>
  </w:num>
  <w:num w:numId="24">
    <w:abstractNumId w:val="26"/>
  </w:num>
  <w:num w:numId="25">
    <w:abstractNumId w:val="34"/>
  </w:num>
  <w:num w:numId="26">
    <w:abstractNumId w:val="21"/>
  </w:num>
  <w:num w:numId="27">
    <w:abstractNumId w:val="18"/>
  </w:num>
  <w:num w:numId="28">
    <w:abstractNumId w:val="31"/>
  </w:num>
  <w:num w:numId="29">
    <w:abstractNumId w:val="30"/>
  </w:num>
  <w:num w:numId="30">
    <w:abstractNumId w:val="36"/>
  </w:num>
  <w:num w:numId="31">
    <w:abstractNumId w:val="28"/>
  </w:num>
  <w:num w:numId="32">
    <w:abstractNumId w:val="44"/>
  </w:num>
  <w:num w:numId="33">
    <w:abstractNumId w:val="33"/>
  </w:num>
  <w:num w:numId="34">
    <w:abstractNumId w:val="10"/>
  </w:num>
  <w:num w:numId="35">
    <w:abstractNumId w:val="15"/>
  </w:num>
  <w:num w:numId="36">
    <w:abstractNumId w:val="39"/>
  </w:num>
  <w:num w:numId="37">
    <w:abstractNumId w:val="42"/>
  </w:num>
  <w:num w:numId="38">
    <w:abstractNumId w:val="40"/>
  </w:num>
  <w:num w:numId="39">
    <w:abstractNumId w:val="46"/>
  </w:num>
  <w:num w:numId="40">
    <w:abstractNumId w:val="20"/>
  </w:num>
  <w:num w:numId="41">
    <w:abstractNumId w:val="25"/>
  </w:num>
  <w:num w:numId="42">
    <w:abstractNumId w:val="41"/>
  </w:num>
  <w:num w:numId="43">
    <w:abstractNumId w:val="12"/>
  </w:num>
  <w:num w:numId="44">
    <w:abstractNumId w:val="19"/>
  </w:num>
  <w:num w:numId="45">
    <w:abstractNumId w:val="23"/>
  </w:num>
  <w:num w:numId="46">
    <w:abstractNumId w:val="16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E04"/>
    <w:rsid w:val="000B054E"/>
    <w:rsid w:val="000C2955"/>
    <w:rsid w:val="001E0453"/>
    <w:rsid w:val="002649C4"/>
    <w:rsid w:val="002A2E01"/>
    <w:rsid w:val="002D5C55"/>
    <w:rsid w:val="002F5846"/>
    <w:rsid w:val="003A17A9"/>
    <w:rsid w:val="003A5779"/>
    <w:rsid w:val="003A759B"/>
    <w:rsid w:val="003B2463"/>
    <w:rsid w:val="003E4DD3"/>
    <w:rsid w:val="003F5F46"/>
    <w:rsid w:val="004A1F0B"/>
    <w:rsid w:val="004D07E0"/>
    <w:rsid w:val="004E7CA0"/>
    <w:rsid w:val="005B6DB7"/>
    <w:rsid w:val="005C30DC"/>
    <w:rsid w:val="005C6B98"/>
    <w:rsid w:val="00611DF6"/>
    <w:rsid w:val="00645252"/>
    <w:rsid w:val="0064638A"/>
    <w:rsid w:val="0068543F"/>
    <w:rsid w:val="006D3D74"/>
    <w:rsid w:val="007066C3"/>
    <w:rsid w:val="007134F3"/>
    <w:rsid w:val="00721B8F"/>
    <w:rsid w:val="007537D0"/>
    <w:rsid w:val="0079292F"/>
    <w:rsid w:val="007E421A"/>
    <w:rsid w:val="007E6B2A"/>
    <w:rsid w:val="00822E81"/>
    <w:rsid w:val="0083569A"/>
    <w:rsid w:val="00961714"/>
    <w:rsid w:val="009A57A2"/>
    <w:rsid w:val="009B1D4A"/>
    <w:rsid w:val="009F618D"/>
    <w:rsid w:val="00A57BC0"/>
    <w:rsid w:val="00A9204E"/>
    <w:rsid w:val="00AD1A02"/>
    <w:rsid w:val="00B54769"/>
    <w:rsid w:val="00B54CEC"/>
    <w:rsid w:val="00B5530C"/>
    <w:rsid w:val="00BB42C8"/>
    <w:rsid w:val="00C26847"/>
    <w:rsid w:val="00C32875"/>
    <w:rsid w:val="00C553EE"/>
    <w:rsid w:val="00E22554"/>
    <w:rsid w:val="00E3363A"/>
    <w:rsid w:val="00E51722"/>
    <w:rsid w:val="00E53E39"/>
    <w:rsid w:val="00E67A17"/>
    <w:rsid w:val="00EB22A9"/>
    <w:rsid w:val="00ED0A40"/>
    <w:rsid w:val="00EF0192"/>
    <w:rsid w:val="00F37E04"/>
    <w:rsid w:val="00F6303F"/>
    <w:rsid w:val="00F65207"/>
    <w:rsid w:val="00FE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0E00"/>
  <w15:chartTrackingRefBased/>
  <w15:docId w15:val="{FDCE45E8-7D61-4D65-9E64-CAB0ED671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F37E04"/>
    <w:pPr>
      <w:ind w:left="720"/>
      <w:contextualSpacing/>
    </w:pPr>
  </w:style>
  <w:style w:type="table" w:styleId="TableGrid">
    <w:name w:val="Table Grid"/>
    <w:basedOn w:val="TableNormal"/>
    <w:uiPriority w:val="39"/>
    <w:rsid w:val="00E67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C32875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287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5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eng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C6A481-0B9F-40FB-B8FB-A91B7609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344</TotalTime>
  <Pages>10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16</cp:revision>
  <dcterms:created xsi:type="dcterms:W3CDTF">2019-03-20T02:55:00Z</dcterms:created>
  <dcterms:modified xsi:type="dcterms:W3CDTF">2019-03-22T06:08:00Z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